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 xml:space="preserve">TOWARDS AN EFFECTIVE XML KEYWORD SEARCH </w:t>
      </w:r>
    </w:p>
    <w:p>
      <w:pPr>
        <w:pStyle w:val="4"/>
        <w:numPr>
          <w:ilvl w:val="0"/>
          <w:numId w:val="1"/>
        </w:numPr>
        <w:rPr>
          <w:rFonts w:hint="eastAsia"/>
          <w:lang w:val="en-US" w:eastAsia="zh-CN"/>
        </w:rPr>
      </w:pPr>
      <w:r>
        <w:rPr>
          <w:rFonts w:hint="eastAsia"/>
          <w:lang w:val="en-US" w:eastAsia="zh-CN"/>
        </w:rPr>
        <w:t>介绍</w:t>
      </w:r>
    </w:p>
    <w:p>
      <w:pPr>
        <w:numPr>
          <w:ilvl w:val="0"/>
          <w:numId w:val="0"/>
        </w:numPr>
        <w:rPr>
          <w:rFonts w:hint="eastAsia"/>
          <w:lang w:val="en-US" w:eastAsia="zh-CN"/>
        </w:rPr>
      </w:pPr>
      <w:r>
        <w:rPr>
          <w:rFonts w:hint="eastAsia"/>
          <w:lang w:val="en-US" w:eastAsia="zh-CN"/>
        </w:rPr>
        <w:t>问题1：搜索目标节点</w:t>
      </w:r>
    </w:p>
    <w:p>
      <w:pPr>
        <w:numPr>
          <w:ilvl w:val="0"/>
          <w:numId w:val="0"/>
        </w:numPr>
        <w:rPr>
          <w:rFonts w:hint="eastAsia"/>
          <w:lang w:val="en-US" w:eastAsia="zh-CN"/>
        </w:rPr>
      </w:pPr>
      <w:r>
        <w:rPr>
          <w:rFonts w:hint="eastAsia"/>
          <w:lang w:val="en-US" w:eastAsia="zh-CN"/>
        </w:rPr>
        <w:t>问题2：搜索条件节点</w:t>
      </w:r>
    </w:p>
    <w:p>
      <w:pPr>
        <w:numPr>
          <w:ilvl w:val="0"/>
          <w:numId w:val="0"/>
        </w:numPr>
        <w:rPr>
          <w:rFonts w:hint="eastAsia"/>
          <w:lang w:val="en-US" w:eastAsia="zh-CN"/>
        </w:rPr>
      </w:pPr>
      <w:r>
        <w:rPr>
          <w:rFonts w:hint="eastAsia"/>
          <w:lang w:val="en-US" w:eastAsia="zh-CN"/>
        </w:rPr>
        <w:t>问题3：给查询结果排序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歧义1：关键词可以以XML标签名和节点值的形式出现。</w:t>
      </w:r>
    </w:p>
    <w:p>
      <w:pPr>
        <w:numPr>
          <w:ilvl w:val="0"/>
          <w:numId w:val="0"/>
        </w:numPr>
        <w:rPr>
          <w:rFonts w:hint="eastAsia"/>
          <w:lang w:val="en-US" w:eastAsia="zh-CN"/>
        </w:rPr>
      </w:pPr>
      <w:r>
        <w:rPr>
          <w:rFonts w:hint="eastAsia"/>
          <w:lang w:val="en-US" w:eastAsia="zh-CN"/>
        </w:rPr>
        <w:t>歧义2：关键词可以以不同类型的XML节点的值的形式出现，表达不同的含义。</w:t>
      </w:r>
    </w:p>
    <w:p>
      <w:pPr>
        <w:numPr>
          <w:ilvl w:val="0"/>
          <w:numId w:val="0"/>
        </w:numPr>
        <w:rPr>
          <w:rFonts w:hint="eastAsia"/>
          <w:lang w:val="en-US" w:eastAsia="zh-CN"/>
        </w:rPr>
      </w:pPr>
      <w:r>
        <w:rPr>
          <w:rFonts w:hint="eastAsia"/>
          <w:lang w:val="en-US" w:eastAsia="zh-CN"/>
        </w:rPr>
        <w:t>歧义3：关键词可以以不同上下文中的XML标签名的形式出现，表达不同的含义。</w:t>
      </w:r>
    </w:p>
    <w:p>
      <w:pPr>
        <w:numPr>
          <w:ilvl w:val="0"/>
          <w:numId w:val="0"/>
        </w:numPr>
        <w:rPr>
          <w:rFonts w:hint="eastAsia"/>
          <w:lang w:val="en-US" w:eastAsia="zh-CN"/>
        </w:rPr>
      </w:pPr>
    </w:p>
    <w:p>
      <w:pPr>
        <w:rPr>
          <w:rFonts w:hint="eastAsia"/>
          <w:b/>
          <w:bCs/>
          <w:lang w:val="en-US" w:eastAsia="zh-CN"/>
        </w:rPr>
      </w:pPr>
      <w:r>
        <w:rPr>
          <w:rFonts w:hint="eastAsia"/>
          <w:b/>
          <w:bCs/>
          <w:lang w:val="en-US" w:eastAsia="zh-CN"/>
        </w:rPr>
        <w:t>主要贡献：</w:t>
      </w:r>
    </w:p>
    <w:p>
      <w:pPr>
        <w:numPr>
          <w:ilvl w:val="0"/>
          <w:numId w:val="2"/>
        </w:numPr>
        <w:rPr>
          <w:rFonts w:hint="eastAsia"/>
          <w:lang w:val="en-US" w:eastAsia="zh-CN"/>
        </w:rPr>
      </w:pPr>
      <w:r>
        <w:rPr>
          <w:rFonts w:hint="eastAsia"/>
          <w:lang w:val="en-US" w:eastAsia="zh-CN"/>
        </w:rPr>
        <w:t>这是第一个解决</w:t>
      </w:r>
      <w:r>
        <w:rPr>
          <w:rFonts w:hint="eastAsia"/>
          <w:b/>
          <w:bCs/>
          <w:lang w:val="en-US" w:eastAsia="zh-CN"/>
        </w:rPr>
        <w:t>关键词歧义问题</w:t>
      </w:r>
      <w:r>
        <w:rPr>
          <w:rFonts w:hint="eastAsia"/>
          <w:lang w:val="en-US" w:eastAsia="zh-CN"/>
        </w:rPr>
        <w:t>的工作。我们还确定了一个有效的XML关键词搜索引擎应该满足的</w:t>
      </w:r>
      <w:r>
        <w:rPr>
          <w:rFonts w:hint="eastAsia"/>
          <w:b/>
          <w:bCs/>
          <w:lang w:val="en-US" w:eastAsia="zh-CN"/>
        </w:rPr>
        <w:t>三个关键问题</w:t>
      </w:r>
      <w:r>
        <w:rPr>
          <w:rFonts w:hint="eastAsia"/>
          <w:lang w:val="en-US" w:eastAsia="zh-CN"/>
        </w:rPr>
        <w:t>。</w:t>
      </w:r>
    </w:p>
    <w:p>
      <w:pPr>
        <w:numPr>
          <w:ilvl w:val="0"/>
          <w:numId w:val="2"/>
        </w:numPr>
        <w:ind w:left="0" w:leftChars="0" w:firstLine="0" w:firstLineChars="0"/>
        <w:rPr>
          <w:rFonts w:hint="eastAsia"/>
          <w:lang w:val="en-US" w:eastAsia="zh-CN"/>
        </w:rPr>
      </w:pPr>
      <w:r>
        <w:rPr>
          <w:rFonts w:hint="eastAsia"/>
          <w:lang w:val="en-US" w:eastAsia="zh-CN"/>
        </w:rPr>
        <w:t>我们定义了我们自己的</w:t>
      </w:r>
      <w:r>
        <w:rPr>
          <w:rFonts w:hint="eastAsia"/>
          <w:b/>
          <w:bCs/>
          <w:lang w:val="en-US" w:eastAsia="zh-CN"/>
        </w:rPr>
        <w:t>XML检索词频率（TF）</w:t>
      </w:r>
      <w:r>
        <w:rPr>
          <w:rFonts w:hint="eastAsia"/>
          <w:lang w:val="en-US" w:eastAsia="zh-CN"/>
        </w:rPr>
        <w:t>和</w:t>
      </w:r>
      <w:r>
        <w:rPr>
          <w:rFonts w:hint="eastAsia"/>
          <w:b/>
          <w:bCs/>
          <w:lang w:val="en-US" w:eastAsia="zh-CN"/>
        </w:rPr>
        <w:t>XML文档频率（DF）</w:t>
      </w:r>
      <w:r>
        <w:rPr>
          <w:rFonts w:hint="eastAsia"/>
          <w:lang w:val="en-US" w:eastAsia="zh-CN"/>
        </w:rPr>
        <w:t>，这是后来提出的所有公式的基础。</w:t>
      </w:r>
    </w:p>
    <w:p>
      <w:pPr>
        <w:numPr>
          <w:ilvl w:val="0"/>
          <w:numId w:val="2"/>
        </w:numPr>
        <w:ind w:left="0" w:leftChars="0" w:firstLine="0" w:firstLineChars="0"/>
        <w:rPr>
          <w:rFonts w:hint="eastAsia"/>
          <w:lang w:val="en-US" w:eastAsia="zh-CN"/>
        </w:rPr>
      </w:pPr>
      <w:r>
        <w:rPr>
          <w:rFonts w:hint="eastAsia"/>
          <w:lang w:val="en-US" w:eastAsia="zh-CN"/>
        </w:rPr>
        <w:t>我们提出了</w:t>
      </w:r>
      <w:r>
        <w:rPr>
          <w:rFonts w:hint="eastAsia"/>
          <w:b/>
          <w:bCs/>
          <w:lang w:val="en-US" w:eastAsia="zh-CN"/>
        </w:rPr>
        <w:t>三个重要的准则</w:t>
      </w:r>
      <w:r>
        <w:rPr>
          <w:rFonts w:hint="eastAsia"/>
          <w:lang w:val="en-US" w:eastAsia="zh-CN"/>
        </w:rPr>
        <w:t>，以识别用户期望的</w:t>
      </w:r>
      <w:r>
        <w:rPr>
          <w:rFonts w:hint="eastAsia"/>
          <w:b/>
          <w:bCs/>
          <w:lang w:val="en-US" w:eastAsia="zh-CN"/>
        </w:rPr>
        <w:t>搜索目标节点类型</w:t>
      </w:r>
      <w:r>
        <w:rPr>
          <w:rFonts w:hint="eastAsia"/>
          <w:lang w:val="en-US" w:eastAsia="zh-CN"/>
        </w:rPr>
        <w:t>，并在指导方针的基础上设计一个公式来计算一个特定的</w:t>
      </w:r>
      <w:r>
        <w:rPr>
          <w:rFonts w:hint="eastAsia"/>
          <w:b/>
          <w:bCs/>
          <w:lang w:val="en-US" w:eastAsia="zh-CN"/>
        </w:rPr>
        <w:t>搜索目标节点类型</w:t>
      </w:r>
      <w:r>
        <w:rPr>
          <w:rFonts w:hint="eastAsia"/>
          <w:lang w:val="en-US" w:eastAsia="zh-CN"/>
        </w:rPr>
        <w:t>的置信度。</w:t>
      </w:r>
    </w:p>
    <w:p>
      <w:pPr>
        <w:numPr>
          <w:ilvl w:val="0"/>
          <w:numId w:val="2"/>
        </w:numPr>
        <w:ind w:left="0" w:leftChars="0" w:firstLine="0" w:firstLineChars="0"/>
        <w:rPr>
          <w:rFonts w:hint="eastAsia"/>
          <w:lang w:val="en-US" w:eastAsia="zh-CN"/>
        </w:rPr>
      </w:pPr>
      <w:r>
        <w:rPr>
          <w:rFonts w:hint="eastAsia"/>
          <w:lang w:val="en-US" w:eastAsia="zh-CN"/>
        </w:rPr>
        <w:t>我们设计公式模拟人的直觉来计算每个候选节点类型是期望的</w:t>
      </w:r>
      <w:r>
        <w:rPr>
          <w:rFonts w:hint="eastAsia"/>
          <w:b/>
          <w:bCs/>
          <w:lang w:val="en-US" w:eastAsia="zh-CN"/>
        </w:rPr>
        <w:t>搜索条件节点类型</w:t>
      </w:r>
      <w:r>
        <w:rPr>
          <w:rFonts w:hint="eastAsia"/>
          <w:lang w:val="en-US" w:eastAsia="zh-CN"/>
        </w:rPr>
        <w:t>的置信度，我们考虑了查询中的关键词共现问题。</w:t>
      </w:r>
    </w:p>
    <w:p>
      <w:pPr>
        <w:numPr>
          <w:ilvl w:val="0"/>
          <w:numId w:val="0"/>
        </w:numPr>
        <w:ind w:leftChars="0"/>
        <w:rPr>
          <w:rFonts w:hint="eastAsia"/>
          <w:lang w:val="en-US" w:eastAsia="zh-CN"/>
        </w:rPr>
      </w:pPr>
      <w:r>
        <w:rPr>
          <w:rFonts w:hint="eastAsia"/>
          <w:lang w:val="en-US" w:eastAsia="zh-CN"/>
        </w:rPr>
        <w:t xml:space="preserve"> “共现”指文献的特征项描述的信息共同出现的现象，这里的特征项包括文献的外部和内部特征，如题名、作者、关键词、机构等。 而“共现分析”是对共现现象的定量研究， 以揭示信息的内容关联和特征项所隐含的知识。</w:t>
      </w:r>
    </w:p>
    <w:p>
      <w:pPr>
        <w:numPr>
          <w:ilvl w:val="0"/>
          <w:numId w:val="2"/>
        </w:numPr>
        <w:ind w:left="0" w:leftChars="0" w:firstLine="0" w:firstLineChars="0"/>
        <w:rPr>
          <w:rFonts w:hint="eastAsia"/>
          <w:lang w:val="en-US" w:eastAsia="zh-CN"/>
        </w:rPr>
      </w:pPr>
      <w:r>
        <w:rPr>
          <w:rFonts w:hint="eastAsia"/>
          <w:lang w:val="en-US" w:eastAsia="zh-CN"/>
        </w:rPr>
        <w:t>我们提出了一种新的面向相关性的排序方案，称为</w:t>
      </w:r>
      <w:r>
        <w:rPr>
          <w:rFonts w:hint="eastAsia"/>
          <w:b/>
          <w:bCs/>
          <w:lang w:val="en-US" w:eastAsia="zh-CN"/>
        </w:rPr>
        <w:t>XML TF*IDF相似度</w:t>
      </w:r>
      <w:r>
        <w:rPr>
          <w:rFonts w:hint="eastAsia"/>
          <w:lang w:val="en-US" w:eastAsia="zh-CN"/>
        </w:rPr>
        <w:t>，它可以捕获XML的层次结构，并以启发式的方式解决</w:t>
      </w:r>
      <w:r>
        <w:rPr>
          <w:rFonts w:hint="eastAsia"/>
          <w:b/>
          <w:bCs/>
          <w:lang w:val="en-US" w:eastAsia="zh-CN"/>
        </w:rPr>
        <w:t>歧义1-3</w:t>
      </w:r>
      <w:r>
        <w:rPr>
          <w:rFonts w:hint="eastAsia"/>
          <w:lang w:val="en-US" w:eastAsia="zh-CN"/>
        </w:rPr>
        <w:t>。此外，我们设计查询结果的受欢迎程度来将结果与可比的相关性分数进行区分。</w:t>
      </w:r>
    </w:p>
    <w:p>
      <w:pPr>
        <w:numPr>
          <w:ilvl w:val="0"/>
          <w:numId w:val="2"/>
        </w:numPr>
        <w:ind w:left="0" w:leftChars="0" w:firstLine="0" w:firstLineChars="0"/>
        <w:rPr>
          <w:rFonts w:hint="eastAsia"/>
          <w:lang w:val="en-US" w:eastAsia="zh-CN"/>
        </w:rPr>
      </w:pPr>
      <w:r>
        <w:rPr>
          <w:rFonts w:hint="eastAsia"/>
          <w:lang w:val="en-US" w:eastAsia="zh-CN"/>
        </w:rPr>
        <w:t>我们实现的这个被提出的</w:t>
      </w:r>
      <w:r>
        <w:rPr>
          <w:rFonts w:hint="eastAsia"/>
          <w:b/>
          <w:bCs/>
          <w:lang w:val="en-US" w:eastAsia="zh-CN"/>
        </w:rPr>
        <w:t>关键词搜索引擎原型</w:t>
      </w:r>
      <w:r>
        <w:rPr>
          <w:rFonts w:hint="eastAsia"/>
          <w:lang w:val="en-US" w:eastAsia="zh-CN"/>
        </w:rPr>
        <w:t>技术被称为XReal。大量的实验表明了它们的有效性、效率和可扩展性。</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第3节中介绍了数据模型。第4节推断用户搜索意图。第5节讨论了排序方案。第7节介绍了搜索算法。（）内的内容为讲述部分。</w:t>
      </w:r>
    </w:p>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3.准备工作</w:t>
      </w:r>
    </w:p>
    <w:p>
      <w:pPr>
        <w:numPr>
          <w:ilvl w:val="0"/>
          <w:numId w:val="0"/>
        </w:numPr>
        <w:ind w:leftChars="0"/>
        <w:rPr>
          <w:rFonts w:hint="eastAsia"/>
          <w:lang w:val="en-US" w:eastAsia="zh-CN"/>
        </w:rPr>
      </w:pPr>
      <w:r>
        <w:rPr>
          <w:rFonts w:hint="eastAsia"/>
          <w:sz w:val="24"/>
          <w:szCs w:val="32"/>
          <w:lang w:val="en-US" w:eastAsia="zh-CN"/>
        </w:rPr>
        <w:t>3.1 TF*IDF Cosine Similarity 余弦相似度</w:t>
      </w:r>
    </w:p>
    <w:p>
      <w:pPr>
        <w:numPr>
          <w:ilvl w:val="0"/>
          <w:numId w:val="0"/>
        </w:numPr>
        <w:ind w:leftChars="0"/>
        <w:rPr>
          <w:rFonts w:hint="eastAsia"/>
          <w:lang w:val="en-US" w:eastAsia="zh-CN"/>
        </w:rPr>
      </w:pPr>
      <w:r>
        <w:rPr>
          <w:rFonts w:hint="eastAsia"/>
          <w:sz w:val="21"/>
          <w:szCs w:val="24"/>
          <w:lang w:val="en-US" w:eastAsia="zh-CN"/>
        </w:rPr>
        <w:t>TF*IDF的</w:t>
      </w:r>
      <w:r>
        <w:rPr>
          <w:rFonts w:hint="eastAsia"/>
          <w:lang w:val="en-US" w:eastAsia="zh-CN"/>
        </w:rPr>
        <w:t>基本思想：</w:t>
      </w:r>
    </w:p>
    <w:p>
      <w:pPr>
        <w:numPr>
          <w:ilvl w:val="0"/>
          <w:numId w:val="0"/>
        </w:numPr>
        <w:ind w:leftChars="0"/>
        <w:rPr>
          <w:rFonts w:hint="eastAsia"/>
          <w:lang w:val="en-US" w:eastAsia="zh-CN"/>
        </w:rPr>
      </w:pPr>
      <w:r>
        <w:rPr>
          <w:rFonts w:hint="eastAsia"/>
          <w:b/>
          <w:bCs/>
          <w:lang w:val="en-US" w:eastAsia="zh-CN"/>
        </w:rPr>
        <w:t>规则1：</w:t>
      </w:r>
      <w:r>
        <w:rPr>
          <w:rFonts w:hint="eastAsia"/>
          <w:lang w:val="en-US" w:eastAsia="zh-CN"/>
        </w:rPr>
        <w:t>在许多文档中出现的关键词应该被视为比在少数文档中出现的关键词更不重要。</w:t>
      </w:r>
    </w:p>
    <w:p>
      <w:pPr>
        <w:numPr>
          <w:ilvl w:val="0"/>
          <w:numId w:val="0"/>
        </w:numPr>
        <w:ind w:leftChars="0"/>
        <w:rPr>
          <w:rFonts w:hint="eastAsia"/>
          <w:lang w:val="en-US" w:eastAsia="zh-CN"/>
        </w:rPr>
      </w:pPr>
      <w:r>
        <w:rPr>
          <w:rFonts w:hint="eastAsia"/>
          <w:b/>
          <w:bCs/>
          <w:lang w:val="en-US" w:eastAsia="zh-CN"/>
        </w:rPr>
        <w:t>规则2：</w:t>
      </w:r>
      <w:r>
        <w:rPr>
          <w:rFonts w:hint="eastAsia"/>
          <w:lang w:val="en-US" w:eastAsia="zh-CN"/>
        </w:rPr>
        <w:t>有更多查询关键词出现的文档应该被认为对那个关键词更重要，对比有更少关键词出现的文档。</w:t>
      </w:r>
    </w:p>
    <w:p>
      <w:pPr>
        <w:numPr>
          <w:ilvl w:val="0"/>
          <w:numId w:val="0"/>
        </w:numPr>
        <w:ind w:leftChars="0" w:firstLine="420" w:firstLineChars="0"/>
        <w:rPr>
          <w:rFonts w:hint="eastAsia"/>
          <w:b w:val="0"/>
          <w:bCs w:val="0"/>
          <w:lang w:val="en-US" w:eastAsia="zh-CN"/>
        </w:rPr>
      </w:pPr>
      <w:r>
        <w:rPr>
          <w:rFonts w:hint="eastAsia" w:ascii="Arial" w:hAnsi="Arial" w:cs="Arial"/>
          <w:b w:val="0"/>
          <w:i w:val="0"/>
          <w:caps w:val="0"/>
          <w:color w:val="333333"/>
          <w:spacing w:val="0"/>
          <w:sz w:val="21"/>
          <w:szCs w:val="21"/>
          <w:shd w:val="clear" w:color="auto" w:fill="FFFFFF"/>
          <w:lang w:val="en-US" w:eastAsia="zh-CN"/>
        </w:rPr>
        <w:t>规则</w:t>
      </w:r>
      <w:r>
        <w:rPr>
          <w:rFonts w:hint="eastAsia" w:ascii="Arial" w:hAnsi="Arial" w:eastAsia="宋体" w:cs="Arial"/>
          <w:b w:val="0"/>
          <w:i w:val="0"/>
          <w:caps w:val="0"/>
          <w:color w:val="333333"/>
          <w:spacing w:val="0"/>
          <w:sz w:val="21"/>
          <w:szCs w:val="21"/>
          <w:shd w:val="clear" w:color="auto" w:fill="FFFFFF"/>
          <w:lang w:val="en-US" w:eastAsia="zh-CN"/>
        </w:rPr>
        <w:t>1和2是说，</w:t>
      </w:r>
      <w:r>
        <w:rPr>
          <w:rFonts w:hint="eastAsia" w:ascii="Arial" w:hAnsi="Arial" w:cs="Arial"/>
          <w:b w:val="0"/>
          <w:i w:val="0"/>
          <w:caps w:val="0"/>
          <w:color w:val="333333"/>
          <w:spacing w:val="0"/>
          <w:sz w:val="21"/>
          <w:szCs w:val="21"/>
          <w:shd w:val="clear" w:color="auto" w:fill="FFFFFF"/>
          <w:lang w:val="en-US" w:eastAsia="zh-CN"/>
        </w:rPr>
        <w:t>关键</w:t>
      </w:r>
      <w:r>
        <w:rPr>
          <w:rFonts w:hint="eastAsia" w:ascii="Arial" w:hAnsi="Arial" w:eastAsia="宋体" w:cs="Arial"/>
          <w:b w:val="0"/>
          <w:i w:val="0"/>
          <w:caps w:val="0"/>
          <w:color w:val="333333"/>
          <w:spacing w:val="0"/>
          <w:sz w:val="21"/>
          <w:szCs w:val="21"/>
          <w:shd w:val="clear" w:color="auto" w:fill="FFFFFF"/>
        </w:rPr>
        <w:t>词的重要性随着它在文件中出现的次数成正比增加，但同时会随着它在语料库中出现的频率成反比下降。</w:t>
      </w:r>
    </w:p>
    <w:p>
      <w:pPr>
        <w:numPr>
          <w:ilvl w:val="0"/>
          <w:numId w:val="0"/>
        </w:numPr>
        <w:ind w:leftChars="0"/>
        <w:rPr>
          <w:rFonts w:hint="eastAsia"/>
          <w:lang w:val="en-US" w:eastAsia="zh-CN"/>
        </w:rPr>
      </w:pPr>
      <w:r>
        <w:rPr>
          <w:rFonts w:hint="eastAsia"/>
          <w:b/>
          <w:bCs/>
          <w:lang w:val="en-US" w:eastAsia="zh-CN"/>
        </w:rPr>
        <w:t>规则3：</w:t>
      </w:r>
      <w:r>
        <w:rPr>
          <w:rFonts w:hint="eastAsia"/>
          <w:lang w:val="en-US" w:eastAsia="zh-CN"/>
        </w:rPr>
        <w:t>在长文档和短文档之间需要一个</w:t>
      </w:r>
      <w:r>
        <w:rPr>
          <w:rFonts w:hint="eastAsia"/>
          <w:lang w:eastAsia="zh-CN"/>
        </w:rPr>
        <w:t>规范化因</w:t>
      </w:r>
      <w:r>
        <w:rPr>
          <w:rFonts w:hint="eastAsia"/>
          <w:lang w:val="en-US" w:eastAsia="zh-CN"/>
        </w:rPr>
        <w:t>子来平衡，因为规则2对短文档不公平，因为短文档一般包含更少的关键词。</w:t>
      </w:r>
    </w:p>
    <w:p>
      <w:pPr>
        <w:numPr>
          <w:ilvl w:val="0"/>
          <w:numId w:val="0"/>
        </w:numPr>
        <w:ind w:leftChars="0"/>
        <w:rPr>
          <w:rFonts w:hint="eastAsia"/>
          <w:lang w:val="en-US" w:eastAsia="zh-CN"/>
        </w:rPr>
      </w:pPr>
      <w:r>
        <w:rPr>
          <w:rFonts w:hint="eastAsia"/>
          <w:lang w:val="en-US" w:eastAsia="zh-CN"/>
        </w:rPr>
        <w:t>（为了结合上述三种规则，TF*IDF相似性被设计为：）</w:t>
      </w:r>
    </w:p>
    <w:p>
      <w:pPr>
        <w:numPr>
          <w:ilvl w:val="0"/>
          <w:numId w:val="0"/>
        </w:numPr>
        <w:ind w:leftChars="0"/>
      </w:pPr>
      <w:r>
        <w:drawing>
          <wp:inline distT="0" distB="0" distL="0" distR="0">
            <wp:extent cx="3115310" cy="416560"/>
            <wp:effectExtent l="0" t="0" r="8890" b="254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4" cstate="print"/>
                    <a:srcRect/>
                    <a:stretch>
                      <a:fillRect/>
                    </a:stretch>
                  </pic:blipFill>
                  <pic:spPr>
                    <a:xfrm>
                      <a:off x="0" y="0"/>
                      <a:ext cx="3115310" cy="416560"/>
                    </a:xfrm>
                    <a:prstGeom prst="rect">
                      <a:avLst/>
                    </a:prstGeom>
                    <a:ln>
                      <a:noFill/>
                    </a:ln>
                  </pic:spPr>
                </pic:pic>
              </a:graphicData>
            </a:graphic>
          </wp:inline>
        </w:drawing>
      </w:r>
    </w:p>
    <w:p>
      <w:pPr>
        <w:numPr>
          <w:ilvl w:val="0"/>
          <w:numId w:val="0"/>
        </w:numPr>
        <w:ind w:leftChars="0"/>
        <w:rPr>
          <w:rFonts w:hint="eastAsia"/>
          <w:lang w:val="en-US" w:eastAsia="zh-CN"/>
        </w:rPr>
      </w:pPr>
      <w:r>
        <w:rPr>
          <w:rFonts w:hint="eastAsia"/>
          <w:lang w:val="en-US" w:eastAsia="zh-CN"/>
        </w:rPr>
        <w:t>（q表示一个查询，d表示一个平面文档，K是出现在q和d中的关键词，较大的ρ(q,d)值表示q和d彼此更相关。我们通常用下面的公式计算权重。）</w:t>
      </w:r>
    </w:p>
    <w:p>
      <w:pPr>
        <w:numPr>
          <w:ilvl w:val="0"/>
          <w:numId w:val="0"/>
        </w:numPr>
        <w:ind w:leftChars="0"/>
      </w:pPr>
      <w:r>
        <w:drawing>
          <wp:inline distT="0" distB="0" distL="0" distR="0">
            <wp:extent cx="3093720" cy="1526540"/>
            <wp:effectExtent l="0" t="0" r="11430" b="16510"/>
            <wp:docPr id="1027" name="图片 6"/>
            <wp:cNvGraphicFramePr/>
            <a:graphic xmlns:a="http://schemas.openxmlformats.org/drawingml/2006/main">
              <a:graphicData uri="http://schemas.openxmlformats.org/drawingml/2006/picture">
                <pic:pic xmlns:pic="http://schemas.openxmlformats.org/drawingml/2006/picture">
                  <pic:nvPicPr>
                    <pic:cNvPr id="1027" name="图片 6"/>
                    <pic:cNvPicPr/>
                  </pic:nvPicPr>
                  <pic:blipFill>
                    <a:blip r:embed="rId5" cstate="print"/>
                    <a:srcRect/>
                    <a:stretch>
                      <a:fillRect/>
                    </a:stretch>
                  </pic:blipFill>
                  <pic:spPr>
                    <a:xfrm>
                      <a:off x="0" y="0"/>
                      <a:ext cx="3093720" cy="1526540"/>
                    </a:xfrm>
                    <a:prstGeom prst="rect">
                      <a:avLst/>
                    </a:prstGeom>
                    <a:ln>
                      <a:noFill/>
                    </a:ln>
                  </pic:spPr>
                </pic:pic>
              </a:graphicData>
            </a:graphic>
          </wp:inline>
        </w:drawing>
      </w:r>
    </w:p>
    <w:p>
      <w:pPr>
        <w:numPr>
          <w:ilvl w:val="0"/>
          <w:numId w:val="0"/>
        </w:numPr>
        <w:ind w:leftChars="0"/>
        <w:rPr>
          <w:rFonts w:hint="eastAsia"/>
          <w:lang w:eastAsia="zh-CN"/>
        </w:rPr>
      </w:pPr>
      <w:r>
        <w:rPr>
          <w:rFonts w:hint="eastAsia"/>
          <w:lang w:eastAsia="zh-CN"/>
        </w:rPr>
        <w:t>（其中</w:t>
      </w:r>
      <w:r>
        <w:rPr>
          <w:rFonts w:hint="eastAsia"/>
          <w:lang w:val="en-US" w:eastAsia="zh-CN"/>
        </w:rPr>
        <w:t>N</w:t>
      </w:r>
      <w:r>
        <w:rPr>
          <w:rFonts w:hint="eastAsia"/>
          <w:lang w:eastAsia="zh-CN"/>
        </w:rPr>
        <w:t>是文件的总数，</w:t>
      </w:r>
      <w:r>
        <w:rPr>
          <w:rFonts w:hint="eastAsia"/>
          <w:b/>
          <w:bCs/>
          <w:lang w:eastAsia="zh-CN"/>
        </w:rPr>
        <w:t>文档频率F</w:t>
      </w:r>
      <w:r>
        <w:rPr>
          <w:rFonts w:hint="eastAsia"/>
          <w:b/>
          <w:bCs/>
          <w:lang w:val="en-US" w:eastAsia="zh-CN"/>
        </w:rPr>
        <w:t>k</w:t>
      </w:r>
      <w:r>
        <w:rPr>
          <w:rFonts w:hint="eastAsia"/>
          <w:b/>
          <w:bCs/>
          <w:lang w:eastAsia="zh-CN"/>
        </w:rPr>
        <w:t>是</w:t>
      </w:r>
      <w:r>
        <w:rPr>
          <w:rFonts w:hint="eastAsia"/>
          <w:b/>
          <w:bCs/>
          <w:lang w:val="en-US" w:eastAsia="zh-CN"/>
        </w:rPr>
        <w:t>包</w:t>
      </w:r>
      <w:r>
        <w:rPr>
          <w:rFonts w:hint="eastAsia"/>
          <w:b/>
          <w:bCs/>
          <w:lang w:eastAsia="zh-CN"/>
        </w:rPr>
        <w:t>含关键词</w:t>
      </w:r>
      <w:r>
        <w:rPr>
          <w:rFonts w:hint="eastAsia"/>
          <w:b/>
          <w:bCs/>
          <w:lang w:val="en-US" w:eastAsia="zh-CN"/>
        </w:rPr>
        <w:t>k的</w:t>
      </w:r>
      <w:r>
        <w:rPr>
          <w:rFonts w:hint="eastAsia"/>
          <w:b/>
          <w:bCs/>
          <w:lang w:eastAsia="zh-CN"/>
        </w:rPr>
        <w:t>文</w:t>
      </w:r>
      <w:r>
        <w:rPr>
          <w:rFonts w:hint="eastAsia"/>
          <w:b/>
          <w:bCs/>
          <w:lang w:val="en-US" w:eastAsia="zh-CN"/>
        </w:rPr>
        <w:t>档</w:t>
      </w:r>
      <w:r>
        <w:rPr>
          <w:rFonts w:hint="eastAsia"/>
          <w:b/>
          <w:bCs/>
          <w:lang w:eastAsia="zh-CN"/>
        </w:rPr>
        <w:t>数量；</w:t>
      </w:r>
      <w:r>
        <w:rPr>
          <w:rFonts w:ascii="Arial" w:hAnsi="Arial" w:eastAsia="宋体" w:cs="Arial"/>
          <w:b/>
          <w:bCs/>
          <w:i w:val="0"/>
          <w:caps w:val="0"/>
          <w:color w:val="333333"/>
          <w:spacing w:val="0"/>
          <w:sz w:val="21"/>
          <w:szCs w:val="21"/>
          <w:shd w:val="clear" w:color="auto" w:fill="FFFFFF"/>
        </w:rPr>
        <w:t>检索词频率</w:t>
      </w:r>
      <w:r>
        <w:rPr>
          <w:rFonts w:hint="eastAsia"/>
          <w:b/>
          <w:bCs/>
          <w:lang w:val="en-US" w:eastAsia="zh-CN"/>
        </w:rPr>
        <w:t>Fd,k</w:t>
      </w:r>
      <w:r>
        <w:rPr>
          <w:rFonts w:hint="eastAsia"/>
          <w:b/>
          <w:bCs/>
          <w:lang w:eastAsia="zh-CN"/>
        </w:rPr>
        <w:t>是</w:t>
      </w:r>
      <w:r>
        <w:rPr>
          <w:rFonts w:hint="eastAsia"/>
          <w:b/>
          <w:bCs/>
          <w:lang w:val="en-US" w:eastAsia="zh-CN"/>
        </w:rPr>
        <w:t>k</w:t>
      </w:r>
      <w:r>
        <w:rPr>
          <w:rFonts w:hint="eastAsia"/>
          <w:b/>
          <w:bCs/>
          <w:lang w:eastAsia="zh-CN"/>
        </w:rPr>
        <w:t>在文档</w:t>
      </w:r>
      <w:r>
        <w:rPr>
          <w:rFonts w:hint="eastAsia"/>
          <w:b/>
          <w:bCs/>
          <w:lang w:val="en-US" w:eastAsia="zh-CN"/>
        </w:rPr>
        <w:t>d</w:t>
      </w:r>
      <w:r>
        <w:rPr>
          <w:rFonts w:hint="eastAsia"/>
          <w:b/>
          <w:bCs/>
          <w:lang w:eastAsia="zh-CN"/>
        </w:rPr>
        <w:t>中出现的次数</w:t>
      </w:r>
      <w:r>
        <w:rPr>
          <w:rFonts w:hint="eastAsia"/>
          <w:b w:val="0"/>
          <w:bCs w:val="0"/>
          <w:lang w:eastAsia="zh-CN"/>
        </w:rPr>
        <w:t>。</w:t>
      </w:r>
      <w:r>
        <w:rPr>
          <w:rFonts w:hint="eastAsia"/>
          <w:lang w:eastAsia="zh-CN"/>
        </w:rPr>
        <w:t>）</w:t>
      </w:r>
    </w:p>
    <w:p>
      <w:pPr>
        <w:numPr>
          <w:ilvl w:val="0"/>
          <w:numId w:val="0"/>
        </w:numPr>
        <w:ind w:leftChars="0"/>
        <w:rPr>
          <w:rFonts w:hint="eastAsia"/>
          <w:lang w:eastAsia="zh-CN"/>
        </w:rPr>
      </w:pPr>
      <w:r>
        <w:rPr>
          <w:rFonts w:hint="eastAsia"/>
          <w:lang w:eastAsia="zh-CN"/>
        </w:rPr>
        <w:t>（W</w:t>
      </w:r>
      <w:r>
        <w:rPr>
          <w:rFonts w:hint="eastAsia"/>
          <w:lang w:val="en-US" w:eastAsia="zh-CN"/>
        </w:rPr>
        <w:t>q,k</w:t>
      </w:r>
      <w:r>
        <w:rPr>
          <w:rFonts w:hint="eastAsia"/>
          <w:lang w:eastAsia="zh-CN"/>
        </w:rPr>
        <w:t>是关于F</w:t>
      </w:r>
      <w:r>
        <w:rPr>
          <w:rFonts w:hint="eastAsia"/>
          <w:lang w:val="en-US" w:eastAsia="zh-CN"/>
        </w:rPr>
        <w:t>k</w:t>
      </w:r>
      <w:r>
        <w:rPr>
          <w:rFonts w:hint="eastAsia"/>
          <w:lang w:eastAsia="zh-CN"/>
        </w:rPr>
        <w:t>单调递减的，</w:t>
      </w:r>
      <w:r>
        <w:rPr>
          <w:rFonts w:hint="eastAsia"/>
          <w:lang w:val="en-US" w:eastAsia="zh-CN"/>
        </w:rPr>
        <w:t>它</w:t>
      </w:r>
      <w:r>
        <w:rPr>
          <w:rFonts w:hint="eastAsia"/>
          <w:lang w:eastAsia="zh-CN"/>
        </w:rPr>
        <w:t>反映规则1。</w:t>
      </w:r>
      <w:r>
        <w:rPr>
          <w:rFonts w:hint="eastAsia"/>
          <w:lang w:val="en-US" w:eastAsia="zh-CN"/>
        </w:rPr>
        <w:t>而</w:t>
      </w:r>
      <w:r>
        <w:rPr>
          <w:rFonts w:hint="eastAsia"/>
          <w:lang w:eastAsia="zh-CN"/>
        </w:rPr>
        <w:t>W</w:t>
      </w:r>
      <w:r>
        <w:rPr>
          <w:rFonts w:hint="eastAsia"/>
          <w:lang w:val="en-US" w:eastAsia="zh-CN"/>
        </w:rPr>
        <w:t>d,k</w:t>
      </w:r>
      <w:r>
        <w:rPr>
          <w:rFonts w:hint="eastAsia"/>
          <w:lang w:eastAsia="zh-CN"/>
        </w:rPr>
        <w:t>是关于F</w:t>
      </w:r>
      <w:r>
        <w:rPr>
          <w:rFonts w:hint="eastAsia"/>
          <w:lang w:val="en-US" w:eastAsia="zh-CN"/>
        </w:rPr>
        <w:t>d,k</w:t>
      </w:r>
      <w:r>
        <w:rPr>
          <w:rFonts w:hint="eastAsia"/>
          <w:lang w:eastAsia="zh-CN"/>
        </w:rPr>
        <w:t>（</w:t>
      </w:r>
      <w:r>
        <w:rPr>
          <w:rFonts w:ascii="Arial" w:hAnsi="Arial" w:eastAsia="宋体" w:cs="Arial"/>
          <w:b w:val="0"/>
          <w:i w:val="0"/>
          <w:caps w:val="0"/>
          <w:color w:val="333333"/>
          <w:spacing w:val="0"/>
          <w:sz w:val="21"/>
          <w:szCs w:val="21"/>
          <w:shd w:val="clear" w:color="auto" w:fill="FFFFFF"/>
        </w:rPr>
        <w:t>检索词频率</w:t>
      </w:r>
      <w:r>
        <w:rPr>
          <w:rFonts w:hint="eastAsia"/>
          <w:lang w:eastAsia="zh-CN"/>
        </w:rPr>
        <w:t>）单调递</w:t>
      </w:r>
      <w:r>
        <w:rPr>
          <w:rFonts w:hint="eastAsia"/>
          <w:lang w:val="en-US" w:eastAsia="zh-CN"/>
        </w:rPr>
        <w:t>增</w:t>
      </w:r>
      <w:r>
        <w:rPr>
          <w:rFonts w:hint="eastAsia"/>
          <w:lang w:eastAsia="zh-CN"/>
        </w:rPr>
        <w:t>的，</w:t>
      </w:r>
      <w:r>
        <w:rPr>
          <w:rFonts w:hint="eastAsia"/>
          <w:lang w:val="en-US" w:eastAsia="zh-CN"/>
        </w:rPr>
        <w:t>它</w:t>
      </w:r>
      <w:r>
        <w:rPr>
          <w:rFonts w:hint="eastAsia"/>
          <w:lang w:eastAsia="zh-CN"/>
        </w:rPr>
        <w:t>反映规则</w:t>
      </w:r>
      <w:r>
        <w:rPr>
          <w:rFonts w:hint="eastAsia"/>
          <w:lang w:val="en-US" w:eastAsia="zh-CN"/>
        </w:rPr>
        <w:t>2</w:t>
      </w:r>
      <w:r>
        <w:rPr>
          <w:rFonts w:hint="eastAsia"/>
          <w:lang w:eastAsia="zh-CN"/>
        </w:rPr>
        <w:t>。（2）和（3）的对数是为了规范原文档频率</w:t>
      </w:r>
      <w:r>
        <w:rPr>
          <w:rFonts w:hint="eastAsia"/>
          <w:lang w:val="en-US" w:eastAsia="zh-CN"/>
        </w:rPr>
        <w:t>F</w:t>
      </w:r>
      <w:r>
        <w:rPr>
          <w:rFonts w:hint="eastAsia"/>
          <w:lang w:eastAsia="zh-CN"/>
        </w:rPr>
        <w:t>k和原</w:t>
      </w:r>
      <w:r>
        <w:rPr>
          <w:rFonts w:ascii="Arial" w:hAnsi="Arial" w:eastAsia="宋体" w:cs="Arial"/>
          <w:b w:val="0"/>
          <w:i w:val="0"/>
          <w:caps w:val="0"/>
          <w:color w:val="333333"/>
          <w:spacing w:val="0"/>
          <w:sz w:val="21"/>
          <w:szCs w:val="21"/>
          <w:shd w:val="clear" w:color="auto" w:fill="FFFFFF"/>
        </w:rPr>
        <w:t>检索词频率</w:t>
      </w:r>
      <w:r>
        <w:rPr>
          <w:rFonts w:hint="eastAsia"/>
          <w:lang w:eastAsia="zh-CN"/>
        </w:rPr>
        <w:t>F</w:t>
      </w:r>
      <w:r>
        <w:rPr>
          <w:rFonts w:hint="eastAsia"/>
          <w:lang w:val="en-US" w:eastAsia="zh-CN"/>
        </w:rPr>
        <w:t>d,k。</w:t>
      </w:r>
      <w:r>
        <w:rPr>
          <w:rFonts w:hint="eastAsia"/>
          <w:lang w:eastAsia="zh-CN"/>
        </w:rPr>
        <w:t>最后，W</w:t>
      </w:r>
      <w:r>
        <w:rPr>
          <w:rFonts w:hint="eastAsia"/>
          <w:lang w:val="en-US" w:eastAsia="zh-CN"/>
        </w:rPr>
        <w:t>q</w:t>
      </w:r>
      <w:r>
        <w:rPr>
          <w:rFonts w:hint="eastAsia"/>
          <w:lang w:eastAsia="zh-CN"/>
        </w:rPr>
        <w:t>和Wd关于</w:t>
      </w:r>
      <w:r>
        <w:rPr>
          <w:rFonts w:hint="eastAsia"/>
          <w:lang w:val="en-US" w:eastAsia="zh-CN"/>
        </w:rPr>
        <w:t>q</w:t>
      </w:r>
      <w:r>
        <w:rPr>
          <w:rFonts w:hint="eastAsia"/>
          <w:lang w:eastAsia="zh-CN"/>
        </w:rPr>
        <w:t>和</w:t>
      </w:r>
      <w:r>
        <w:rPr>
          <w:rFonts w:hint="eastAsia"/>
          <w:lang w:val="en-US" w:eastAsia="zh-CN"/>
        </w:rPr>
        <w:t>d</w:t>
      </w:r>
      <w:r>
        <w:rPr>
          <w:rFonts w:hint="eastAsia"/>
          <w:lang w:eastAsia="zh-CN"/>
        </w:rPr>
        <w:t>的</w:t>
      </w:r>
      <w:r>
        <w:rPr>
          <w:rFonts w:hint="eastAsia"/>
          <w:lang w:val="en-US" w:eastAsia="zh-CN"/>
        </w:rPr>
        <w:t>尺寸</w:t>
      </w:r>
      <w:r>
        <w:rPr>
          <w:rFonts w:hint="eastAsia"/>
          <w:lang w:eastAsia="zh-CN"/>
        </w:rPr>
        <w:t>增加，发挥规范化因</w:t>
      </w:r>
      <w:r>
        <w:rPr>
          <w:rFonts w:hint="eastAsia"/>
          <w:lang w:val="en-US" w:eastAsia="zh-CN"/>
        </w:rPr>
        <w:t>子</w:t>
      </w:r>
      <w:r>
        <w:rPr>
          <w:rFonts w:hint="eastAsia"/>
          <w:lang w:eastAsia="zh-CN"/>
        </w:rPr>
        <w:t>的作用，</w:t>
      </w:r>
      <w:r>
        <w:rPr>
          <w:rFonts w:hint="eastAsia"/>
          <w:lang w:val="en-US" w:eastAsia="zh-CN"/>
        </w:rPr>
        <w:t>以</w:t>
      </w:r>
      <w:r>
        <w:rPr>
          <w:rFonts w:hint="eastAsia"/>
          <w:lang w:eastAsia="zh-CN"/>
        </w:rPr>
        <w:t>反映规则3。）</w:t>
      </w:r>
    </w:p>
    <w:p>
      <w:pPr>
        <w:numPr>
          <w:ilvl w:val="0"/>
          <w:numId w:val="0"/>
        </w:numPr>
        <w:ind w:leftChars="0"/>
        <w:rPr>
          <w:rFonts w:hint="eastAsia"/>
          <w:lang w:eastAsia="zh-CN"/>
        </w:rPr>
      </w:pPr>
      <w:r>
        <w:rPr>
          <w:rFonts w:hint="eastAsia"/>
          <w:lang w:eastAsia="zh-CN"/>
        </w:rPr>
        <w:t>（然而，</w:t>
      </w:r>
      <w:r>
        <w:rPr>
          <w:rFonts w:hint="eastAsia"/>
          <w:lang w:val="en-US" w:eastAsia="zh-CN"/>
        </w:rPr>
        <w:t>原始</w:t>
      </w:r>
      <w:r>
        <w:rPr>
          <w:rFonts w:hint="eastAsia"/>
          <w:lang w:eastAsia="zh-CN"/>
        </w:rPr>
        <w:t>的TF * IDF对XML是不</w:t>
      </w:r>
      <w:r>
        <w:rPr>
          <w:rFonts w:hint="eastAsia"/>
          <w:lang w:val="en-US" w:eastAsia="zh-CN"/>
        </w:rPr>
        <w:t>够</w:t>
      </w:r>
      <w:r>
        <w:rPr>
          <w:rFonts w:hint="eastAsia"/>
          <w:lang w:eastAsia="zh-CN"/>
        </w:rPr>
        <w:t>的，因为它无法完成识别搜索意图，或者解决XML层次结构导致的关键词歧义</w:t>
      </w:r>
      <w:r>
        <w:rPr>
          <w:rFonts w:hint="eastAsia"/>
          <w:lang w:val="en-US" w:eastAsia="zh-CN"/>
        </w:rPr>
        <w:t>问题</w:t>
      </w:r>
      <w:r>
        <w:rPr>
          <w:rFonts w:hint="eastAsia"/>
          <w:lang w:eastAsia="zh-CN"/>
        </w:rPr>
        <w:t>，如Example 3所示。）</w:t>
      </w:r>
    </w:p>
    <w:p>
      <w:pPr>
        <w:numPr>
          <w:ilvl w:val="0"/>
          <w:numId w:val="0"/>
        </w:numPr>
        <w:ind w:leftChars="0" w:firstLine="420" w:firstLineChars="0"/>
        <w:rPr>
          <w:rFonts w:hint="eastAsia"/>
          <w:lang w:eastAsia="zh-CN"/>
        </w:rPr>
      </w:pPr>
      <w:r>
        <w:rPr>
          <w:rFonts w:hint="eastAsia"/>
          <w:b/>
          <w:bCs/>
          <w:lang w:eastAsia="zh-CN"/>
        </w:rPr>
        <w:t>Example 3.</w:t>
      </w:r>
      <w:r>
        <w:rPr>
          <w:rFonts w:hint="eastAsia"/>
          <w:lang w:eastAsia="zh-CN"/>
        </w:rPr>
        <w:t xml:space="preserve"> 假设</w:t>
      </w:r>
      <w:r>
        <w:rPr>
          <w:rFonts w:hint="eastAsia"/>
          <w:lang w:val="en-US" w:eastAsia="zh-CN"/>
        </w:rPr>
        <w:t>发布</w:t>
      </w:r>
      <w:r>
        <w:rPr>
          <w:rFonts w:hint="eastAsia"/>
          <w:lang w:eastAsia="zh-CN"/>
        </w:rPr>
        <w:t>一个关键词查询“艺术”，以搜索</w:t>
      </w:r>
      <w:r>
        <w:rPr>
          <w:rFonts w:hint="eastAsia"/>
          <w:lang w:val="en-US" w:eastAsia="zh-CN"/>
        </w:rPr>
        <w:t>在</w:t>
      </w:r>
      <w:r>
        <w:rPr>
          <w:rFonts w:hint="eastAsia"/>
          <w:lang w:eastAsia="zh-CN"/>
        </w:rPr>
        <w:t>图1 XML数据中</w:t>
      </w:r>
      <w:r>
        <w:rPr>
          <w:rFonts w:hint="eastAsia"/>
          <w:lang w:val="en-US" w:eastAsia="zh-CN"/>
        </w:rPr>
        <w:t>对</w:t>
      </w:r>
      <w:r>
        <w:rPr>
          <w:rFonts w:hint="eastAsia"/>
          <w:lang w:eastAsia="zh-CN"/>
        </w:rPr>
        <w:t>“艺术”感兴趣的客户。理想情况下，系统应该将那些</w:t>
      </w:r>
      <w:r>
        <w:rPr>
          <w:rFonts w:hint="eastAsia"/>
          <w:lang w:val="en-US" w:eastAsia="zh-CN"/>
        </w:rPr>
        <w:t>兴趣节点里</w:t>
      </w:r>
      <w:r>
        <w:rPr>
          <w:rFonts w:hint="eastAsia"/>
          <w:lang w:eastAsia="zh-CN"/>
        </w:rPr>
        <w:t>有“艺术”的客户排在那些没有的人之前。此外，它应该给只</w:t>
      </w:r>
      <w:r>
        <w:rPr>
          <w:rFonts w:hint="eastAsia"/>
          <w:lang w:val="en-US" w:eastAsia="zh-CN"/>
        </w:rPr>
        <w:t>对艺术</w:t>
      </w:r>
      <w:r>
        <w:rPr>
          <w:rFonts w:hint="eastAsia"/>
          <w:lang w:eastAsia="zh-CN"/>
        </w:rPr>
        <w:t>感兴趣</w:t>
      </w:r>
      <w:r>
        <w:rPr>
          <w:rFonts w:hint="eastAsia"/>
          <w:lang w:val="en-US" w:eastAsia="zh-CN"/>
        </w:rPr>
        <w:t>的</w:t>
      </w:r>
      <w:r>
        <w:rPr>
          <w:rFonts w:hint="eastAsia"/>
          <w:lang w:eastAsia="zh-CN"/>
        </w:rPr>
        <w:t>客户A</w:t>
      </w:r>
      <w:r>
        <w:rPr>
          <w:rFonts w:hint="eastAsia"/>
          <w:lang w:val="en-US" w:eastAsia="zh-CN"/>
        </w:rPr>
        <w:t>更高的排名</w:t>
      </w:r>
      <w:r>
        <w:rPr>
          <w:rFonts w:hint="eastAsia"/>
          <w:lang w:eastAsia="zh-CN"/>
        </w:rPr>
        <w:t>，</w:t>
      </w:r>
      <w:r>
        <w:rPr>
          <w:rFonts w:hint="eastAsia"/>
          <w:lang w:val="en-US" w:eastAsia="zh-CN"/>
        </w:rPr>
        <w:t>相比另一个有很多兴趣而</w:t>
      </w:r>
      <w:r>
        <w:rPr>
          <w:rFonts w:hint="eastAsia"/>
          <w:lang w:eastAsia="zh-CN"/>
        </w:rPr>
        <w:t>“艺术”</w:t>
      </w:r>
      <w:r>
        <w:rPr>
          <w:rFonts w:hint="eastAsia"/>
          <w:lang w:val="en-US" w:eastAsia="zh-CN"/>
        </w:rPr>
        <w:t>只是其中之一的</w:t>
      </w:r>
      <w:r>
        <w:rPr>
          <w:rFonts w:hint="eastAsia"/>
          <w:lang w:eastAsia="zh-CN"/>
        </w:rPr>
        <w:t>客户B（如图1</w:t>
      </w:r>
      <w:r>
        <w:rPr>
          <w:rFonts w:hint="eastAsia"/>
          <w:lang w:val="en-US" w:eastAsia="zh-CN"/>
        </w:rPr>
        <w:t>中的C4</w:t>
      </w:r>
      <w:r>
        <w:rPr>
          <w:rFonts w:hint="eastAsia"/>
          <w:lang w:eastAsia="zh-CN"/>
        </w:rPr>
        <w:t>）。</w:t>
      </w:r>
    </w:p>
    <w:p>
      <w:pPr>
        <w:numPr>
          <w:ilvl w:val="0"/>
          <w:numId w:val="0"/>
        </w:numPr>
        <w:ind w:leftChars="0" w:firstLine="420" w:firstLineChars="0"/>
        <w:rPr>
          <w:rFonts w:hint="eastAsia"/>
          <w:lang w:eastAsia="zh-CN"/>
        </w:rPr>
      </w:pPr>
      <w:r>
        <w:rPr>
          <w:rFonts w:hint="eastAsia"/>
          <w:lang w:eastAsia="zh-CN"/>
        </w:rPr>
        <w:t>然而，如果直接</w:t>
      </w:r>
      <w:r>
        <w:rPr>
          <w:rFonts w:hint="eastAsia"/>
          <w:lang w:val="en-US" w:eastAsia="zh-CN"/>
        </w:rPr>
        <w:t>对</w:t>
      </w:r>
      <w:r>
        <w:rPr>
          <w:rFonts w:hint="eastAsia"/>
          <w:lang w:eastAsia="zh-CN"/>
        </w:rPr>
        <w:t>XML数据使用原始的TF * IDF，则会产生两个问题。1）如果不考虑客户节点结构，</w:t>
      </w:r>
      <w:r>
        <w:rPr>
          <w:rFonts w:hint="eastAsia"/>
          <w:lang w:val="en-US" w:eastAsia="zh-CN"/>
        </w:rPr>
        <w:t>如果客户A正好比客户B有更多的关键词在它的子树里面，那么A就相当于信息检索IR里面的长文档，那么客户A可能就比B排名更低</w:t>
      </w:r>
      <w:r>
        <w:rPr>
          <w:rFonts w:hint="eastAsia"/>
          <w:lang w:eastAsia="zh-CN"/>
        </w:rPr>
        <w:t>。2）更糟的是，假设一个客户C</w:t>
      </w:r>
      <w:r>
        <w:rPr>
          <w:rFonts w:hint="eastAsia"/>
          <w:lang w:val="en-US" w:eastAsia="zh-CN"/>
        </w:rPr>
        <w:t>对</w:t>
      </w:r>
      <w:r>
        <w:rPr>
          <w:rFonts w:hint="eastAsia"/>
          <w:lang w:eastAsia="zh-CN"/>
        </w:rPr>
        <w:t>“艺术”</w:t>
      </w:r>
      <w:r>
        <w:rPr>
          <w:rFonts w:hint="eastAsia"/>
          <w:lang w:val="en-US" w:eastAsia="zh-CN"/>
        </w:rPr>
        <w:t>不感兴趣</w:t>
      </w:r>
      <w:r>
        <w:rPr>
          <w:rFonts w:hint="eastAsia"/>
          <w:lang w:eastAsia="zh-CN"/>
        </w:rPr>
        <w:t>而</w:t>
      </w:r>
      <w:r>
        <w:rPr>
          <w:rFonts w:hint="eastAsia"/>
          <w:lang w:val="en-US" w:eastAsia="zh-CN"/>
        </w:rPr>
        <w:t>他的属性节点“address”地址在</w:t>
      </w:r>
      <w:r>
        <w:rPr>
          <w:rFonts w:hint="eastAsia"/>
          <w:lang w:eastAsia="zh-CN"/>
        </w:rPr>
        <w:t>“艺术街”。如果</w:t>
      </w:r>
      <w:r>
        <w:rPr>
          <w:rFonts w:hint="eastAsia"/>
          <w:lang w:val="en-US" w:eastAsia="zh-CN"/>
        </w:rPr>
        <w:t>在基础的</w:t>
      </w:r>
      <w:r>
        <w:rPr>
          <w:rFonts w:hint="eastAsia"/>
          <w:lang w:eastAsia="zh-CN"/>
        </w:rPr>
        <w:t>XML数据</w:t>
      </w:r>
      <w:r>
        <w:rPr>
          <w:rFonts w:hint="eastAsia"/>
          <w:lang w:val="en-US" w:eastAsia="zh-CN"/>
        </w:rPr>
        <w:t>里面C比</w:t>
      </w:r>
      <w:r>
        <w:rPr>
          <w:rFonts w:hint="eastAsia"/>
          <w:lang w:eastAsia="zh-CN"/>
        </w:rPr>
        <w:t>A和B</w:t>
      </w:r>
      <w:r>
        <w:rPr>
          <w:rFonts w:hint="eastAsia"/>
          <w:lang w:val="en-US" w:eastAsia="zh-CN"/>
        </w:rPr>
        <w:t>的</w:t>
      </w:r>
      <w:r>
        <w:rPr>
          <w:rFonts w:hint="eastAsia"/>
          <w:lang w:eastAsia="zh-CN"/>
        </w:rPr>
        <w:t>关键词数量</w:t>
      </w:r>
      <w:r>
        <w:rPr>
          <w:rFonts w:hint="eastAsia"/>
          <w:lang w:val="en-US" w:eastAsia="zh-CN"/>
        </w:rPr>
        <w:t>更</w:t>
      </w:r>
      <w:r>
        <w:rPr>
          <w:rFonts w:hint="eastAsia"/>
          <w:lang w:eastAsia="zh-CN"/>
        </w:rPr>
        <w:t>少，</w:t>
      </w:r>
      <w:r>
        <w:rPr>
          <w:rFonts w:hint="eastAsia"/>
          <w:lang w:val="en-US" w:eastAsia="zh-CN"/>
        </w:rPr>
        <w:t>那么C</w:t>
      </w:r>
      <w:r>
        <w:rPr>
          <w:rFonts w:hint="eastAsia"/>
          <w:lang w:eastAsia="zh-CN"/>
        </w:rPr>
        <w:t>可能比A和B</w:t>
      </w:r>
      <w:r>
        <w:rPr>
          <w:rFonts w:hint="eastAsia"/>
          <w:lang w:val="en-US" w:eastAsia="zh-CN"/>
        </w:rPr>
        <w:t>的</w:t>
      </w:r>
      <w:r>
        <w:rPr>
          <w:rFonts w:hint="eastAsia"/>
          <w:lang w:eastAsia="zh-CN"/>
        </w:rPr>
        <w:t>排名</w:t>
      </w:r>
      <w:r>
        <w:rPr>
          <w:rFonts w:hint="eastAsia"/>
          <w:lang w:val="en-US" w:eastAsia="zh-CN"/>
        </w:rPr>
        <w:t>更高</w:t>
      </w:r>
      <w:r>
        <w:rPr>
          <w:rFonts w:hint="eastAsia"/>
          <w:lang w:eastAsia="zh-CN"/>
        </w:rPr>
        <w:t>。</w:t>
      </w:r>
    </w:p>
    <w:p>
      <w:pPr>
        <w:numPr>
          <w:ilvl w:val="0"/>
          <w:numId w:val="0"/>
        </w:numPr>
        <w:ind w:leftChars="0" w:firstLine="420" w:firstLineChars="0"/>
        <w:rPr>
          <w:rFonts w:hint="eastAsia"/>
          <w:lang w:eastAsia="zh-CN"/>
        </w:rPr>
      </w:pPr>
    </w:p>
    <w:p>
      <w:pPr>
        <w:numPr>
          <w:ilvl w:val="0"/>
          <w:numId w:val="0"/>
        </w:numPr>
        <w:ind w:leftChars="0"/>
        <w:rPr>
          <w:rFonts w:hint="eastAsia"/>
          <w:sz w:val="24"/>
          <w:szCs w:val="32"/>
          <w:lang w:val="en-US" w:eastAsia="zh-CN"/>
        </w:rPr>
      </w:pPr>
      <w:r>
        <w:rPr>
          <w:rFonts w:hint="eastAsia"/>
          <w:sz w:val="24"/>
          <w:szCs w:val="32"/>
          <w:lang w:val="en-US" w:eastAsia="zh-CN"/>
        </w:rPr>
        <w:t>3.2 Data Model数据模型</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我们将XML文档建模为有根的、有标记的树。相比于一般的有向图模型，包含边和IDREF边在我们的模型中是区分开来的。另外，我们用一个节点的前缀路径，而不是它的标签名进行结果检索和排序。</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在我们的数据模型，有向边分为包含边或IDRef边。包含边u → v 表示u是节点v的父节点。从节点u指向节点v的IDRef边被表示为u → v（虚线） ，IDRef类型的节点u的属性具有一个值等于节点v的ID类型的属性。例如，图1中的有向实线表示包含边；从purchase（这是customer的一个属性）到book的虚线是一个从customer C2 到book B1的IDRef边。</w:t>
      </w:r>
    </w:p>
    <w:p>
      <w:pPr>
        <w:numPr>
          <w:ilvl w:val="0"/>
          <w:numId w:val="0"/>
        </w:numPr>
        <w:ind w:leftChars="0" w:firstLine="420" w:firstLineChars="0"/>
        <w:rPr>
          <w:rFonts w:hint="eastAsia"/>
          <w:sz w:val="21"/>
          <w:szCs w:val="24"/>
          <w:lang w:val="en-US" w:eastAsia="zh-CN"/>
        </w:rPr>
      </w:pPr>
      <w:r>
        <w:rPr>
          <w:rFonts w:hint="eastAsia"/>
          <w:b/>
          <w:bCs/>
          <w:sz w:val="21"/>
          <w:szCs w:val="24"/>
          <w:lang w:val="en-US" w:eastAsia="zh-CN"/>
        </w:rPr>
        <w:t xml:space="preserve">定义3.1（节点类型）. </w:t>
      </w:r>
      <w:r>
        <w:rPr>
          <w:rFonts w:hint="eastAsia"/>
          <w:sz w:val="21"/>
          <w:szCs w:val="24"/>
          <w:lang w:val="en-US" w:eastAsia="zh-CN"/>
        </w:rPr>
        <w:t>XML文档中节点n的类型是从根到n的前缀路径。如果两个节点共享相同的前缀路径，则它们的节点类型相同。</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在定义3.1中，两个节点需要共享同一前缀路径而不是它们的标签名的原因是，在一个文档中可能有两个或多个节点具有相同的标签名，但具有不同的语义（即在不同的上下文中）。例如，在图1中，出版社的名字和客户的名字是不同的节点类型，分别是storeDB/ books/book/publisher/name和storeDB/customers/ customer/name。此外，当XML数据库包含多个XML文档时，节点类型也应该包含文件名。）</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（为了便于稍后的讨论，我们使用标签名称代替节点的前缀路径来表示本文中所有示例中的节点类型。此外，为了将内容部分与叶节点分离，我们将XML节点区分为</w:t>
      </w:r>
      <w:r>
        <w:rPr>
          <w:rFonts w:hint="eastAsia"/>
          <w:b/>
          <w:bCs/>
          <w:sz w:val="21"/>
          <w:szCs w:val="24"/>
          <w:lang w:val="en-US" w:eastAsia="zh-CN"/>
        </w:rPr>
        <w:t>数据节点</w:t>
      </w:r>
      <w:r>
        <w:rPr>
          <w:rFonts w:hint="eastAsia"/>
          <w:sz w:val="21"/>
          <w:szCs w:val="24"/>
          <w:lang w:val="en-US" w:eastAsia="zh-CN"/>
        </w:rPr>
        <w:t>或</w:t>
      </w:r>
      <w:r>
        <w:rPr>
          <w:rFonts w:hint="eastAsia"/>
          <w:b/>
          <w:bCs/>
          <w:sz w:val="21"/>
          <w:szCs w:val="24"/>
          <w:lang w:val="en-US" w:eastAsia="zh-CN"/>
        </w:rPr>
        <w:t>结构节点</w:t>
      </w:r>
      <w:r>
        <w:rPr>
          <w:rFonts w:hint="eastAsia"/>
          <w:sz w:val="21"/>
          <w:szCs w:val="24"/>
          <w:lang w:val="en-US" w:eastAsia="zh-CN"/>
        </w:rPr>
        <w:t>。）</w:t>
      </w:r>
    </w:p>
    <w:p>
      <w:pPr>
        <w:numPr>
          <w:ilvl w:val="0"/>
          <w:numId w:val="0"/>
        </w:numPr>
        <w:ind w:leftChars="0" w:firstLine="420" w:firstLineChars="0"/>
        <w:rPr>
          <w:rFonts w:hint="eastAsia"/>
          <w:sz w:val="21"/>
          <w:szCs w:val="24"/>
          <w:lang w:val="en-US" w:eastAsia="zh-CN"/>
        </w:rPr>
      </w:pPr>
      <w:r>
        <w:rPr>
          <w:rFonts w:hint="eastAsia"/>
          <w:b/>
          <w:bCs/>
          <w:sz w:val="21"/>
          <w:szCs w:val="24"/>
          <w:lang w:val="en-US" w:eastAsia="zh-CN"/>
        </w:rPr>
        <w:t xml:space="preserve">定义3.2（数据节点）. </w:t>
      </w:r>
      <w:r>
        <w:rPr>
          <w:rFonts w:hint="eastAsia"/>
          <w:sz w:val="21"/>
          <w:szCs w:val="24"/>
          <w:lang w:val="en-US" w:eastAsia="zh-CN"/>
        </w:rPr>
        <w:t>XML数据的叶节点中包含的没有标签名的文本值被定义为</w:t>
      </w:r>
      <w:r>
        <w:rPr>
          <w:rFonts w:hint="eastAsia"/>
          <w:b/>
          <w:bCs/>
          <w:sz w:val="21"/>
          <w:szCs w:val="24"/>
          <w:lang w:val="en-US" w:eastAsia="zh-CN"/>
        </w:rPr>
        <w:t>数据节点</w:t>
      </w:r>
      <w:r>
        <w:rPr>
          <w:rFonts w:hint="eastAsia"/>
          <w:sz w:val="21"/>
          <w:szCs w:val="24"/>
          <w:lang w:val="en-US" w:eastAsia="zh-CN"/>
        </w:rPr>
        <w:t>。</w:t>
      </w:r>
    </w:p>
    <w:p>
      <w:pPr>
        <w:numPr>
          <w:ilvl w:val="0"/>
          <w:numId w:val="0"/>
        </w:numPr>
        <w:ind w:leftChars="0" w:firstLine="420" w:firstLineChars="0"/>
        <w:rPr>
          <w:rFonts w:hint="eastAsia"/>
          <w:sz w:val="21"/>
          <w:szCs w:val="24"/>
          <w:lang w:val="en-US" w:eastAsia="zh-CN"/>
        </w:rPr>
      </w:pPr>
      <w:r>
        <w:rPr>
          <w:rFonts w:hint="eastAsia"/>
          <w:b/>
          <w:bCs/>
          <w:sz w:val="21"/>
          <w:szCs w:val="24"/>
          <w:lang w:val="en-US" w:eastAsia="zh-CN"/>
        </w:rPr>
        <w:t xml:space="preserve">定义3.3（结构节点）. </w:t>
      </w:r>
      <w:r>
        <w:rPr>
          <w:rFonts w:hint="eastAsia"/>
          <w:sz w:val="21"/>
          <w:szCs w:val="24"/>
          <w:lang w:val="en-US" w:eastAsia="zh-CN"/>
        </w:rPr>
        <w:t>用标签名标记的XML节点被称为</w:t>
      </w:r>
      <w:r>
        <w:rPr>
          <w:rFonts w:hint="eastAsia"/>
          <w:b/>
          <w:bCs/>
          <w:sz w:val="21"/>
          <w:szCs w:val="24"/>
          <w:lang w:val="en-US" w:eastAsia="zh-CN"/>
        </w:rPr>
        <w:t>结构节点</w:t>
      </w:r>
      <w:r>
        <w:rPr>
          <w:rFonts w:hint="eastAsia"/>
          <w:sz w:val="21"/>
          <w:szCs w:val="24"/>
          <w:lang w:val="en-US" w:eastAsia="zh-CN"/>
        </w:rPr>
        <w:t>。一个包含其他结构节点作为其子节点的结构节点被称为</w:t>
      </w:r>
      <w:r>
        <w:rPr>
          <w:rFonts w:hint="eastAsia"/>
          <w:b/>
          <w:bCs/>
          <w:sz w:val="21"/>
          <w:szCs w:val="24"/>
          <w:lang w:val="en-US" w:eastAsia="zh-CN"/>
        </w:rPr>
        <w:t>内部节点</w:t>
      </w:r>
      <w:r>
        <w:rPr>
          <w:rFonts w:hint="eastAsia"/>
          <w:sz w:val="21"/>
          <w:szCs w:val="24"/>
          <w:lang w:val="en-US" w:eastAsia="zh-CN"/>
        </w:rPr>
        <w:t>；否则，它被称为</w:t>
      </w:r>
      <w:r>
        <w:rPr>
          <w:rFonts w:hint="eastAsia"/>
          <w:b/>
          <w:bCs/>
          <w:sz w:val="21"/>
          <w:szCs w:val="24"/>
          <w:lang w:val="en-US" w:eastAsia="zh-CN"/>
        </w:rPr>
        <w:t>叶节点</w:t>
      </w:r>
      <w:r>
        <w:rPr>
          <w:rFonts w:hint="eastAsia"/>
          <w:sz w:val="21"/>
          <w:szCs w:val="24"/>
          <w:lang w:val="en-US" w:eastAsia="zh-CN"/>
        </w:rPr>
        <w:t>。</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在本文中，我们不考虑内部节点n同时包含数据节点和结构节点的情况，因为我们可以在节点索引中添加一个带有标签名称“value”的虚拟结构节点在n和数据节点之间，而不改变XML数据，这样就可以很容易地避免上述情况。）</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（根据以上两种定义，XML数据的值部分和结构部分被分离。例如，在图1客户C1的子树中，地址是一个内部节点，街道是叶结点，“Art Street”是一个数据节点。）</w:t>
      </w:r>
    </w:p>
    <w:p>
      <w:pPr>
        <w:numPr>
          <w:ilvl w:val="0"/>
          <w:numId w:val="0"/>
        </w:numPr>
        <w:ind w:leftChars="0" w:firstLine="420" w:firstLineChars="0"/>
        <w:rPr>
          <w:rFonts w:hint="eastAsia"/>
          <w:sz w:val="21"/>
          <w:szCs w:val="24"/>
          <w:lang w:val="en-US" w:eastAsia="zh-CN"/>
        </w:rPr>
      </w:pPr>
      <w:r>
        <w:rPr>
          <w:rFonts w:hint="eastAsia"/>
          <w:b/>
          <w:bCs/>
          <w:sz w:val="21"/>
          <w:szCs w:val="24"/>
          <w:lang w:val="en-US" w:eastAsia="zh-CN"/>
        </w:rPr>
        <w:t xml:space="preserve">定义3.4（单值类型）. </w:t>
      </w:r>
      <w:r>
        <w:rPr>
          <w:rFonts w:hint="eastAsia"/>
          <w:sz w:val="21"/>
          <w:szCs w:val="24"/>
          <w:lang w:val="en-US" w:eastAsia="zh-CN"/>
        </w:rPr>
        <w:t>如果t类型的节点在其父节点的子节点中最多出现一次，则结构节点t是单值类型。</w:t>
      </w:r>
    </w:p>
    <w:p>
      <w:pPr>
        <w:numPr>
          <w:ilvl w:val="0"/>
          <w:numId w:val="0"/>
        </w:numPr>
        <w:ind w:leftChars="0" w:firstLine="420" w:firstLineChars="0"/>
        <w:rPr>
          <w:rFonts w:hint="eastAsia"/>
          <w:sz w:val="21"/>
          <w:szCs w:val="24"/>
          <w:lang w:val="en-US" w:eastAsia="zh-CN"/>
        </w:rPr>
      </w:pPr>
      <w:r>
        <w:rPr>
          <w:rFonts w:hint="eastAsia"/>
          <w:b/>
          <w:bCs/>
          <w:sz w:val="21"/>
          <w:szCs w:val="24"/>
          <w:lang w:val="en-US" w:eastAsia="zh-CN"/>
        </w:rPr>
        <w:t xml:space="preserve">定义3.5（多值类型）. </w:t>
      </w:r>
      <w:r>
        <w:rPr>
          <w:rFonts w:hint="eastAsia"/>
          <w:sz w:val="21"/>
          <w:szCs w:val="24"/>
          <w:lang w:val="en-US" w:eastAsia="zh-CN"/>
        </w:rPr>
        <w:t>如果t类型的节点在其父节点的子节点中出现多次，则结构节点t是多值类型。</w:t>
      </w:r>
    </w:p>
    <w:p>
      <w:pPr>
        <w:numPr>
          <w:ilvl w:val="0"/>
          <w:numId w:val="0"/>
        </w:numPr>
        <w:ind w:leftChars="0" w:firstLine="420" w:firstLineChars="0"/>
        <w:rPr>
          <w:rFonts w:hint="eastAsia"/>
          <w:sz w:val="21"/>
          <w:szCs w:val="24"/>
          <w:lang w:val="en-US" w:eastAsia="zh-CN"/>
        </w:rPr>
      </w:pPr>
      <w:r>
        <w:rPr>
          <w:rFonts w:hint="eastAsia"/>
          <w:b/>
          <w:bCs/>
          <w:sz w:val="21"/>
          <w:szCs w:val="24"/>
          <w:lang w:val="en-US" w:eastAsia="zh-CN"/>
        </w:rPr>
        <w:t xml:space="preserve">定义3.6（分组类型）. </w:t>
      </w:r>
      <w:r>
        <w:rPr>
          <w:rFonts w:hint="eastAsia"/>
          <w:sz w:val="21"/>
          <w:szCs w:val="24"/>
          <w:lang w:val="en-US" w:eastAsia="zh-CN"/>
        </w:rPr>
        <w:t>如果t类型的节点的子节点都是同一个多值类型的节点，则内部节点t被定义为分组类型。</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解析数据时，可以很容易地识别单值类型和多值类型的XML节点。单值（或多值或分组）类型的节点称为单值（或多值或分组）节点。例如，在图1中，address是单值节点，而interest是多值节点，interests是interest的分组节点。）</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在本文中，为了便于后面的介绍，我们假设每一个多值节点都有一个分组节点作为它的父节点，因为我们可以在不改变数据的情况下轻松地在索引中引入一个虚拟的分组。注意，分组节点也是一个单值节点。因此，内部节点的子节点要么是同一个多值类型，要么是不同的单值类型。）</w:t>
      </w:r>
    </w:p>
    <w:p>
      <w:pPr>
        <w:numPr>
          <w:ilvl w:val="0"/>
          <w:numId w:val="0"/>
        </w:numPr>
        <w:ind w:firstLine="420" w:firstLineChars="0"/>
        <w:rPr>
          <w:rFonts w:hint="eastAsia"/>
          <w:sz w:val="21"/>
          <w:szCs w:val="24"/>
          <w:lang w:val="en-US" w:eastAsia="zh-CN"/>
        </w:rPr>
      </w:pPr>
      <w:r>
        <w:rPr>
          <w:rFonts w:hint="eastAsia"/>
          <w:b/>
          <w:bCs/>
          <w:sz w:val="21"/>
          <w:szCs w:val="24"/>
          <w:lang w:val="en-US" w:eastAsia="zh-CN"/>
        </w:rPr>
        <w:t xml:space="preserve">定义3.7（引用连接）. </w:t>
      </w:r>
      <w:r>
        <w:rPr>
          <w:rFonts w:hint="eastAsia"/>
          <w:sz w:val="21"/>
          <w:szCs w:val="24"/>
          <w:lang w:val="en-US" w:eastAsia="zh-CN"/>
        </w:rPr>
        <w:t>如果存在一条从u到v的有向路径P：u →... → v ，P中的每条边都是IDRef边，则节点v有一个来自节点u的引用连接（RC），表示为RC(u,v)。某一从u指向v的引用连接路径P的距离被定义为参与P的IDRef边的数量。</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（例如，在图1中，从 customer C2到book B2的距离是2，因为有两条IDRef边参与。）</w:t>
      </w:r>
    </w:p>
    <w:p>
      <w:pPr>
        <w:numPr>
          <w:ilvl w:val="0"/>
          <w:numId w:val="0"/>
        </w:numPr>
        <w:ind w:leftChars="0" w:firstLine="420" w:firstLineChars="0"/>
        <w:rPr>
          <w:rFonts w:hint="eastAsia"/>
          <w:sz w:val="21"/>
          <w:szCs w:val="24"/>
          <w:lang w:val="en-US" w:eastAsia="zh-CN"/>
        </w:rPr>
      </w:pPr>
    </w:p>
    <w:p>
      <w:pPr>
        <w:numPr>
          <w:ilvl w:val="0"/>
          <w:numId w:val="0"/>
        </w:numPr>
        <w:ind w:leftChars="0"/>
        <w:rPr>
          <w:rFonts w:hint="eastAsia"/>
          <w:sz w:val="21"/>
          <w:szCs w:val="24"/>
          <w:lang w:val="en-US" w:eastAsia="zh-CN"/>
        </w:rPr>
      </w:pPr>
      <w:r>
        <w:rPr>
          <w:rFonts w:hint="eastAsia"/>
          <w:sz w:val="24"/>
          <w:szCs w:val="32"/>
          <w:lang w:val="en-US" w:eastAsia="zh-CN"/>
        </w:rPr>
        <w:t xml:space="preserve">3.3 XML TF &amp; DF </w:t>
      </w:r>
    </w:p>
    <w:p>
      <w:pPr>
        <w:numPr>
          <w:ilvl w:val="0"/>
          <w:numId w:val="0"/>
        </w:numPr>
        <w:ind w:leftChars="0" w:firstLine="420" w:firstLineChars="0"/>
        <w:rPr>
          <w:rFonts w:hint="eastAsia"/>
          <w:sz w:val="21"/>
          <w:szCs w:val="24"/>
          <w:lang w:val="en-US" w:eastAsia="zh-CN"/>
        </w:rPr>
      </w:pPr>
      <w:r>
        <w:rPr>
          <w:rFonts w:hint="eastAsia"/>
          <w:sz w:val="21"/>
          <w:szCs w:val="24"/>
          <w:lang w:val="en-US" w:eastAsia="zh-CN"/>
        </w:rPr>
        <w:t>（受数据统计在IR排序中的重要作用的启发，我们试图利用它来解决XML关键词搜索的歧义，因为它通常提供了一种直观和令人信服的方式来建模和捕捉人类的直觉。）</w:t>
      </w:r>
    </w:p>
    <w:p>
      <w:pPr>
        <w:numPr>
          <w:ilvl w:val="0"/>
          <w:numId w:val="0"/>
        </w:numPr>
        <w:ind w:leftChars="0" w:firstLine="420" w:firstLineChars="0"/>
        <w:rPr>
          <w:rFonts w:hint="eastAsia"/>
          <w:b w:val="0"/>
          <w:bCs w:val="0"/>
          <w:sz w:val="21"/>
          <w:szCs w:val="24"/>
          <w:lang w:val="en-US" w:eastAsia="zh-CN"/>
        </w:rPr>
      </w:pPr>
      <w:r>
        <w:rPr>
          <w:rFonts w:hint="eastAsia"/>
          <w:b/>
          <w:bCs/>
          <w:sz w:val="21"/>
          <w:szCs w:val="24"/>
          <w:lang w:val="en-US" w:eastAsia="zh-CN"/>
        </w:rPr>
        <w:t xml:space="preserve">Example 4. </w:t>
      </w:r>
      <w:r>
        <w:rPr>
          <w:rFonts w:hint="eastAsia"/>
          <w:b w:val="0"/>
          <w:bCs w:val="0"/>
          <w:sz w:val="21"/>
          <w:szCs w:val="24"/>
          <w:lang w:val="en-US" w:eastAsia="zh-CN"/>
        </w:rPr>
        <w:t>当我们在如图1所示的数据库的领域里谈论“art”，我们首先把它考虑为 customer节点的interest属性或者book节点的category (或title)属性里的一个值。然而，我们很少首先考虑它为其他节点类型的值（例如，值为“Art Street”的street）。</w:t>
      </w:r>
    </w:p>
    <w:p>
      <w:pPr>
        <w:numPr>
          <w:ilvl w:val="0"/>
          <w:numId w:val="0"/>
        </w:numPr>
        <w:ind w:leftChars="0" w:firstLine="420" w:firstLineChars="0"/>
        <w:rPr>
          <w:rFonts w:hint="eastAsia"/>
          <w:b w:val="0"/>
          <w:bCs w:val="0"/>
          <w:sz w:val="21"/>
          <w:szCs w:val="24"/>
          <w:lang w:val="en-US" w:eastAsia="zh-CN"/>
        </w:rPr>
      </w:pPr>
      <w:r>
        <w:rPr>
          <w:rFonts w:hint="eastAsia"/>
          <w:b w:val="0"/>
          <w:bCs w:val="0"/>
          <w:sz w:val="21"/>
          <w:szCs w:val="24"/>
          <w:lang w:val="en-US" w:eastAsia="zh-CN"/>
        </w:rPr>
        <w:t>（这种直觉的原因是，通常在许多interest类型和category类型的节点的文本值中包含“art”，而在street节点中“art”很少出现。这种直觉（基于领域知识）总是可以通过底层数据的统计来捕获。同样，当我们直观地谈论“interest”，我们首先考虑它为一个节点类型而不是一个book节点的title属性的值。此外，把“interest”匹配为XML标签interest的原因，也可以用统计观点来解释，即，所有的interest节点在其子树中包含关键词“interest”。）</w:t>
      </w:r>
    </w:p>
    <w:p>
      <w:pPr>
        <w:numPr>
          <w:ilvl w:val="0"/>
          <w:numId w:val="0"/>
        </w:numPr>
        <w:ind w:leftChars="0" w:firstLine="420" w:firstLineChars="0"/>
        <w:rPr>
          <w:rFonts w:hint="eastAsia"/>
          <w:b w:val="0"/>
          <w:bCs w:val="0"/>
          <w:sz w:val="21"/>
          <w:szCs w:val="24"/>
          <w:lang w:val="en-US" w:eastAsia="zh-CN"/>
        </w:rPr>
      </w:pPr>
      <w:r>
        <w:rPr>
          <w:rFonts w:hint="eastAsia"/>
          <w:b w:val="0"/>
          <w:bCs w:val="0"/>
          <w:sz w:val="21"/>
          <w:szCs w:val="24"/>
          <w:lang w:val="en-US" w:eastAsia="zh-CN"/>
        </w:rPr>
        <w:t>统计法在XML关键词搜索中的重要性形式化如下：</w:t>
      </w:r>
    </w:p>
    <w:p>
      <w:pPr>
        <w:numPr>
          <w:ilvl w:val="0"/>
          <w:numId w:val="0"/>
        </w:numPr>
        <w:ind w:leftChars="0" w:firstLine="420" w:firstLineChars="0"/>
        <w:rPr>
          <w:rFonts w:hint="eastAsia"/>
          <w:b w:val="0"/>
          <w:bCs w:val="0"/>
          <w:sz w:val="21"/>
          <w:szCs w:val="24"/>
          <w:lang w:val="en-US" w:eastAsia="zh-CN"/>
        </w:rPr>
      </w:pPr>
      <w:r>
        <w:rPr>
          <w:rFonts w:hint="eastAsia"/>
          <w:b/>
          <w:bCs/>
          <w:sz w:val="21"/>
          <w:szCs w:val="24"/>
          <w:lang w:val="en-US" w:eastAsia="zh-CN"/>
        </w:rPr>
        <w:t xml:space="preserve">Intuition 1. </w:t>
      </w:r>
      <w:r>
        <w:rPr>
          <w:rFonts w:hint="eastAsia"/>
          <w:b w:val="0"/>
          <w:bCs w:val="0"/>
          <w:sz w:val="21"/>
          <w:szCs w:val="24"/>
          <w:lang w:val="en-US" w:eastAsia="zh-CN"/>
        </w:rPr>
        <w:t>越多T型的XML节点（及其子树）在其文本值或标签名中包含一个查询关键词k，就越直观地发现，T型节点和关于关键词k的查询的关系越密切。</w:t>
      </w:r>
    </w:p>
    <w:p>
      <w:pPr>
        <w:numPr>
          <w:ilvl w:val="0"/>
          <w:numId w:val="0"/>
        </w:numPr>
        <w:ind w:leftChars="0" w:firstLine="420" w:firstLineChars="0"/>
        <w:rPr>
          <w:rFonts w:hint="eastAsia"/>
          <w:b w:val="0"/>
          <w:bCs w:val="0"/>
          <w:sz w:val="21"/>
          <w:szCs w:val="24"/>
          <w:lang w:val="en-US" w:eastAsia="zh-CN"/>
        </w:rPr>
      </w:pPr>
      <w:r>
        <w:rPr>
          <w:rFonts w:hint="eastAsia"/>
          <w:b w:val="0"/>
          <w:bCs w:val="0"/>
          <w:sz w:val="21"/>
          <w:szCs w:val="24"/>
          <w:lang w:val="en-US" w:eastAsia="zh-CN"/>
        </w:rPr>
        <w:t>在这里，我们维护和使用两个重要的基本统计术语：fa,k和</w:t>
      </w:r>
      <w:r>
        <w:drawing>
          <wp:inline distT="0" distB="0" distL="0" distR="0">
            <wp:extent cx="139700" cy="167005"/>
            <wp:effectExtent l="0" t="0" r="12700" b="4445"/>
            <wp:docPr id="1028" name="图片 7"/>
            <wp:cNvGraphicFramePr/>
            <a:graphic xmlns:a="http://schemas.openxmlformats.org/drawingml/2006/main">
              <a:graphicData uri="http://schemas.openxmlformats.org/drawingml/2006/picture">
                <pic:pic xmlns:pic="http://schemas.openxmlformats.org/drawingml/2006/picture">
                  <pic:nvPicPr>
                    <pic:cNvPr id="1028" name="图片 7"/>
                    <pic:cNvPicPr/>
                  </pic:nvPicPr>
                  <pic:blipFill>
                    <a:blip r:embed="rId6" cstate="print"/>
                    <a:srcRect/>
                    <a:stretch>
                      <a:fillRect/>
                    </a:stretch>
                  </pic:blipFill>
                  <pic:spPr>
                    <a:xfrm>
                      <a:off x="0" y="0"/>
                      <a:ext cx="139700" cy="167005"/>
                    </a:xfrm>
                    <a:prstGeom prst="rect">
                      <a:avLst/>
                    </a:prstGeom>
                    <a:ln>
                      <a:noFill/>
                    </a:ln>
                  </pic:spPr>
                </pic:pic>
              </a:graphicData>
            </a:graphic>
          </wp:inline>
        </w:drawing>
      </w:r>
      <w:r>
        <w:rPr>
          <w:rFonts w:hint="eastAsia"/>
          <w:b w:val="0"/>
          <w:bCs w:val="0"/>
          <w:sz w:val="21"/>
          <w:szCs w:val="24"/>
          <w:lang w:val="en-US" w:eastAsia="zh-CN"/>
        </w:rPr>
        <w:t>。</w:t>
      </w:r>
    </w:p>
    <w:p>
      <w:pPr>
        <w:numPr>
          <w:ilvl w:val="0"/>
          <w:numId w:val="0"/>
        </w:numPr>
        <w:ind w:leftChars="0" w:firstLine="420" w:firstLineChars="0"/>
        <w:rPr>
          <w:rFonts w:hint="eastAsia"/>
          <w:b/>
          <w:bCs/>
          <w:sz w:val="21"/>
          <w:szCs w:val="24"/>
          <w:lang w:val="en-US" w:eastAsia="zh-CN"/>
        </w:rPr>
      </w:pPr>
      <w:r>
        <w:rPr>
          <w:rFonts w:hint="eastAsia"/>
          <w:b/>
          <w:bCs/>
          <w:sz w:val="21"/>
          <w:szCs w:val="24"/>
          <w:lang w:val="en-US" w:eastAsia="zh-CN"/>
        </w:rPr>
        <w:t xml:space="preserve">Definition 3.8 ((XML TF) fa,k). </w:t>
      </w:r>
      <w:r>
        <w:rPr>
          <w:rFonts w:hint="eastAsia"/>
          <w:b w:val="0"/>
          <w:bCs w:val="0"/>
          <w:sz w:val="21"/>
          <w:szCs w:val="24"/>
          <w:lang w:val="en-US" w:eastAsia="zh-CN"/>
        </w:rPr>
        <w:t>XML数据中</w:t>
      </w:r>
      <w:bookmarkStart w:id="0" w:name="_GoBack"/>
      <w:bookmarkEnd w:id="0"/>
      <w:r>
        <w:rPr>
          <w:rFonts w:hint="eastAsia"/>
          <w:b w:val="0"/>
          <w:bCs w:val="0"/>
          <w:sz w:val="21"/>
          <w:szCs w:val="24"/>
          <w:lang w:val="en-US" w:eastAsia="zh-CN"/>
        </w:rPr>
        <w:t>节点a中关键词k的出现次数。</w:t>
      </w:r>
    </w:p>
    <w:p>
      <w:pPr>
        <w:numPr>
          <w:ilvl w:val="0"/>
          <w:numId w:val="0"/>
        </w:numPr>
        <w:ind w:leftChars="0" w:firstLine="420" w:firstLineChars="0"/>
        <w:rPr>
          <w:rFonts w:hint="eastAsia"/>
          <w:b w:val="0"/>
          <w:bCs w:val="0"/>
          <w:sz w:val="21"/>
          <w:szCs w:val="24"/>
          <w:lang w:val="en-US" w:eastAsia="zh-CN"/>
        </w:rPr>
      </w:pPr>
      <w:r>
        <w:rPr>
          <w:rFonts w:hint="eastAsia"/>
          <w:b/>
          <w:bCs/>
          <w:sz w:val="21"/>
          <w:szCs w:val="24"/>
          <w:lang w:val="en-US" w:eastAsia="zh-CN"/>
        </w:rPr>
        <w:t xml:space="preserve">Definition 3.9 ((XML DF) </w:t>
      </w:r>
      <w:r>
        <w:drawing>
          <wp:inline distT="0" distB="0" distL="0" distR="0">
            <wp:extent cx="139700" cy="167005"/>
            <wp:effectExtent l="0" t="0" r="12700" b="4445"/>
            <wp:docPr id="1029" name="图片 7"/>
            <wp:cNvGraphicFramePr/>
            <a:graphic xmlns:a="http://schemas.openxmlformats.org/drawingml/2006/main">
              <a:graphicData uri="http://schemas.openxmlformats.org/drawingml/2006/picture">
                <pic:pic xmlns:pic="http://schemas.openxmlformats.org/drawingml/2006/picture">
                  <pic:nvPicPr>
                    <pic:cNvPr id="1029" name="图片 7"/>
                    <pic:cNvPicPr/>
                  </pic:nvPicPr>
                  <pic:blipFill>
                    <a:blip r:embed="rId6" cstate="print"/>
                    <a:srcRect/>
                    <a:stretch>
                      <a:fillRect/>
                    </a:stretch>
                  </pic:blipFill>
                  <pic:spPr>
                    <a:xfrm>
                      <a:off x="0" y="0"/>
                      <a:ext cx="139700" cy="167005"/>
                    </a:xfrm>
                    <a:prstGeom prst="rect">
                      <a:avLst/>
                    </a:prstGeom>
                    <a:ln>
                      <a:noFill/>
                    </a:ln>
                  </pic:spPr>
                </pic:pic>
              </a:graphicData>
            </a:graphic>
          </wp:inline>
        </w:drawing>
      </w:r>
      <w:r>
        <w:rPr>
          <w:rFonts w:hint="eastAsia"/>
          <w:b/>
          <w:bCs/>
          <w:sz w:val="21"/>
          <w:szCs w:val="24"/>
          <w:lang w:val="en-US" w:eastAsia="zh-CN"/>
        </w:rPr>
        <w:t xml:space="preserve">). </w:t>
      </w:r>
      <w:r>
        <w:rPr>
          <w:rFonts w:hint="eastAsia"/>
          <w:b w:val="0"/>
          <w:bCs w:val="0"/>
          <w:sz w:val="21"/>
          <w:szCs w:val="24"/>
          <w:lang w:val="en-US" w:eastAsia="zh-CN"/>
        </w:rPr>
        <w:t>XML数据中在其子树中包含关键词k的T型节点的数量。</w:t>
      </w:r>
    </w:p>
    <w:p>
      <w:pPr>
        <w:numPr>
          <w:ilvl w:val="0"/>
          <w:numId w:val="0"/>
        </w:numPr>
        <w:ind w:leftChars="0" w:firstLine="420" w:firstLineChars="0"/>
        <w:rPr>
          <w:rFonts w:hint="eastAsia"/>
          <w:b w:val="0"/>
          <w:bCs w:val="0"/>
          <w:sz w:val="21"/>
          <w:szCs w:val="24"/>
          <w:lang w:val="en-US" w:eastAsia="zh-CN"/>
        </w:rPr>
      </w:pPr>
      <w:r>
        <w:rPr>
          <w:rFonts w:hint="eastAsia"/>
          <w:b w:val="0"/>
          <w:bCs w:val="0"/>
          <w:sz w:val="21"/>
          <w:szCs w:val="24"/>
          <w:lang w:val="en-US" w:eastAsia="zh-CN"/>
        </w:rPr>
        <w:t>（在这里，我们</w:t>
      </w:r>
      <w:r>
        <w:rPr>
          <w:rFonts w:hint="eastAsia"/>
          <w:lang w:val="en-US" w:eastAsia="zh-CN"/>
        </w:rPr>
        <w:t>分别用与原始TF*IDF中的词频fd,k和文档频率fk相似的方法来定义</w:t>
      </w:r>
      <w:r>
        <w:rPr>
          <w:rFonts w:hint="eastAsia"/>
          <w:b w:val="0"/>
          <w:bCs w:val="0"/>
          <w:sz w:val="21"/>
          <w:szCs w:val="24"/>
          <w:lang w:val="en-US" w:eastAsia="zh-CN"/>
        </w:rPr>
        <w:t>fa,k和</w:t>
      </w:r>
      <w:r>
        <w:drawing>
          <wp:inline distT="0" distB="0" distL="0" distR="0">
            <wp:extent cx="139700" cy="167005"/>
            <wp:effectExtent l="0" t="0" r="12700" b="4445"/>
            <wp:docPr id="1030" name="图片 7"/>
            <wp:cNvGraphicFramePr/>
            <a:graphic xmlns:a="http://schemas.openxmlformats.org/drawingml/2006/main">
              <a:graphicData uri="http://schemas.openxmlformats.org/drawingml/2006/picture">
                <pic:pic xmlns:pic="http://schemas.openxmlformats.org/drawingml/2006/picture">
                  <pic:nvPicPr>
                    <pic:cNvPr id="1030" name="图片 7"/>
                    <pic:cNvPicPr/>
                  </pic:nvPicPr>
                  <pic:blipFill>
                    <a:blip r:embed="rId6" cstate="print"/>
                    <a:srcRect/>
                    <a:stretch>
                      <a:fillRect/>
                    </a:stretch>
                  </pic:blipFill>
                  <pic:spPr>
                    <a:xfrm>
                      <a:off x="0" y="0"/>
                      <a:ext cx="139700" cy="167005"/>
                    </a:xfrm>
                    <a:prstGeom prst="rect">
                      <a:avLst/>
                    </a:prstGeom>
                    <a:ln>
                      <a:noFill/>
                    </a:ln>
                  </pic:spPr>
                </pic:pic>
              </a:graphicData>
            </a:graphic>
          </wp:inline>
        </w:drawing>
      </w:r>
      <w:r>
        <w:rPr>
          <w:rFonts w:hint="eastAsia"/>
          <w:b w:val="0"/>
          <w:bCs w:val="0"/>
          <w:sz w:val="21"/>
          <w:szCs w:val="24"/>
          <w:lang w:val="en-US" w:eastAsia="zh-CN"/>
        </w:rPr>
        <w:t>；不同的是我们使用</w:t>
      </w:r>
      <w:r>
        <w:drawing>
          <wp:inline distT="0" distB="0" distL="0" distR="0">
            <wp:extent cx="139700" cy="167005"/>
            <wp:effectExtent l="0" t="0" r="12700" b="4445"/>
            <wp:docPr id="1031" name="图片 7"/>
            <wp:cNvGraphicFramePr/>
            <a:graphic xmlns:a="http://schemas.openxmlformats.org/drawingml/2006/main">
              <a:graphicData uri="http://schemas.openxmlformats.org/drawingml/2006/picture">
                <pic:pic xmlns:pic="http://schemas.openxmlformats.org/drawingml/2006/picture">
                  <pic:nvPicPr>
                    <pic:cNvPr id="1031" name="图片 7"/>
                    <pic:cNvPicPr/>
                  </pic:nvPicPr>
                  <pic:blipFill>
                    <a:blip r:embed="rId6" cstate="print"/>
                    <a:srcRect/>
                    <a:stretch>
                      <a:fillRect/>
                    </a:stretch>
                  </pic:blipFill>
                  <pic:spPr>
                    <a:xfrm>
                      <a:off x="0" y="0"/>
                      <a:ext cx="139700" cy="167005"/>
                    </a:xfrm>
                    <a:prstGeom prst="rect">
                      <a:avLst/>
                    </a:prstGeom>
                    <a:ln>
                      <a:noFill/>
                    </a:ln>
                  </pic:spPr>
                </pic:pic>
              </a:graphicData>
            </a:graphic>
          </wp:inline>
        </w:drawing>
      </w:r>
      <w:r>
        <w:rPr>
          <w:rFonts w:hint="eastAsia"/>
          <w:b w:val="0"/>
          <w:bCs w:val="0"/>
          <w:sz w:val="21"/>
          <w:szCs w:val="24"/>
          <w:lang w:val="en-US" w:eastAsia="zh-CN"/>
        </w:rPr>
        <w:t>来区分不同节点类型的统计数据，因为</w:t>
      </w:r>
      <w:r>
        <w:rPr>
          <w:rFonts w:hint="eastAsia"/>
          <w:b/>
          <w:bCs/>
          <w:sz w:val="21"/>
          <w:szCs w:val="24"/>
          <w:lang w:val="en-US" w:eastAsia="zh-CN"/>
        </w:rPr>
        <w:t>用来测量XML相似度的粒度是子树而不是文档</w:t>
      </w:r>
      <w:r>
        <w:rPr>
          <w:rFonts w:hint="eastAsia"/>
          <w:b w:val="0"/>
          <w:bCs w:val="0"/>
          <w:sz w:val="21"/>
          <w:szCs w:val="24"/>
          <w:lang w:val="en-US" w:eastAsia="zh-CN"/>
        </w:rPr>
        <w:t>。因此，fa,k和</w:t>
      </w:r>
      <w:r>
        <w:drawing>
          <wp:inline distT="0" distB="0" distL="0" distR="0">
            <wp:extent cx="139700" cy="167005"/>
            <wp:effectExtent l="0" t="0" r="12700" b="4445"/>
            <wp:docPr id="1032" name="图片 7"/>
            <wp:cNvGraphicFramePr/>
            <a:graphic xmlns:a="http://schemas.openxmlformats.org/drawingml/2006/main">
              <a:graphicData uri="http://schemas.openxmlformats.org/drawingml/2006/picture">
                <pic:pic xmlns:pic="http://schemas.openxmlformats.org/drawingml/2006/picture">
                  <pic:nvPicPr>
                    <pic:cNvPr id="1032" name="图片 7"/>
                    <pic:cNvPicPr/>
                  </pic:nvPicPr>
                  <pic:blipFill>
                    <a:blip r:embed="rId6" cstate="print"/>
                    <a:srcRect/>
                    <a:stretch>
                      <a:fillRect/>
                    </a:stretch>
                  </pic:blipFill>
                  <pic:spPr>
                    <a:xfrm>
                      <a:off x="0" y="0"/>
                      <a:ext cx="139700" cy="167005"/>
                    </a:xfrm>
                    <a:prstGeom prst="rect">
                      <a:avLst/>
                    </a:prstGeom>
                    <a:ln>
                      <a:noFill/>
                    </a:ln>
                  </pic:spPr>
                </pic:pic>
              </a:graphicData>
            </a:graphic>
          </wp:inline>
        </w:drawing>
      </w:r>
      <w:r>
        <w:rPr>
          <w:rFonts w:hint="eastAsia"/>
          <w:b w:val="0"/>
          <w:bCs w:val="0"/>
          <w:sz w:val="21"/>
          <w:szCs w:val="24"/>
          <w:lang w:val="en-US" w:eastAsia="zh-CN"/>
        </w:rPr>
        <w:t>可以直接用于测量数据节点（父节点为T类型）和基于原始TF *IDF直觉的查询之间的相似度。此外，</w:t>
      </w:r>
      <w:r>
        <w:drawing>
          <wp:inline distT="0" distB="0" distL="0" distR="0">
            <wp:extent cx="139700" cy="167005"/>
            <wp:effectExtent l="0" t="0" r="12700" b="4445"/>
            <wp:docPr id="1033" name="图片 7"/>
            <wp:cNvGraphicFramePr/>
            <a:graphic xmlns:a="http://schemas.openxmlformats.org/drawingml/2006/main">
              <a:graphicData uri="http://schemas.openxmlformats.org/drawingml/2006/picture">
                <pic:pic xmlns:pic="http://schemas.openxmlformats.org/drawingml/2006/picture">
                  <pic:nvPicPr>
                    <pic:cNvPr id="1033" name="图片 7"/>
                    <pic:cNvPicPr/>
                  </pic:nvPicPr>
                  <pic:blipFill>
                    <a:blip r:embed="rId6" cstate="print"/>
                    <a:srcRect/>
                    <a:stretch>
                      <a:fillRect/>
                    </a:stretch>
                  </pic:blipFill>
                  <pic:spPr>
                    <a:xfrm>
                      <a:off x="0" y="0"/>
                      <a:ext cx="139700" cy="167005"/>
                    </a:xfrm>
                    <a:prstGeom prst="rect">
                      <a:avLst/>
                    </a:prstGeom>
                    <a:ln>
                      <a:noFill/>
                    </a:ln>
                  </pic:spPr>
                </pic:pic>
              </a:graphicData>
            </a:graphic>
          </wp:inline>
        </w:drawing>
      </w:r>
      <w:r>
        <w:rPr>
          <w:rFonts w:hint="eastAsia"/>
          <w:b w:val="0"/>
          <w:bCs w:val="0"/>
          <w:sz w:val="21"/>
          <w:szCs w:val="24"/>
          <w:lang w:val="en-US" w:eastAsia="zh-CN"/>
        </w:rPr>
        <w:t>也有助于解决歧义，如</w:t>
      </w:r>
      <w:r>
        <w:rPr>
          <w:rFonts w:hint="eastAsia"/>
          <w:b/>
          <w:bCs/>
          <w:sz w:val="21"/>
          <w:szCs w:val="24"/>
          <w:lang w:val="en-US" w:eastAsia="zh-CN"/>
        </w:rPr>
        <w:t>Intuition 1</w:t>
      </w:r>
      <w:r>
        <w:rPr>
          <w:rFonts w:hint="eastAsia"/>
          <w:b w:val="0"/>
          <w:bCs w:val="0"/>
          <w:sz w:val="21"/>
          <w:szCs w:val="24"/>
          <w:lang w:val="en-US" w:eastAsia="zh-CN"/>
        </w:rPr>
        <w:t>所示。接下来我们将讨论如何将这两组统计数据用于有歧义的XML关键词搜索的面向相关性的排序。）</w:t>
      </w:r>
    </w:p>
    <w:p>
      <w:pPr>
        <w:numPr>
          <w:ilvl w:val="0"/>
          <w:numId w:val="0"/>
        </w:numPr>
        <w:ind w:leftChars="0" w:firstLine="420" w:firstLineChars="0"/>
        <w:rPr>
          <w:rFonts w:hint="eastAsia"/>
          <w:b w:val="0"/>
          <w:bCs w:val="0"/>
          <w:sz w:val="21"/>
          <w:szCs w:val="24"/>
          <w:lang w:val="en-US" w:eastAsia="zh-CN"/>
        </w:rPr>
      </w:pPr>
    </w:p>
    <w:p>
      <w:pPr>
        <w:pStyle w:val="4"/>
        <w:numPr>
          <w:ilvl w:val="0"/>
          <w:numId w:val="3"/>
        </w:numPr>
        <w:rPr>
          <w:rFonts w:hint="eastAsia"/>
          <w:lang w:val="en-US" w:eastAsia="zh-CN"/>
        </w:rPr>
      </w:pPr>
      <w:r>
        <w:rPr>
          <w:rFonts w:hint="eastAsia"/>
          <w:lang w:val="en-US" w:eastAsia="zh-CN"/>
        </w:rPr>
        <w:t>推断关键词搜索意图</w:t>
      </w:r>
    </w:p>
    <w:p>
      <w:pPr>
        <w:ind w:firstLine="420" w:firstLineChars="0"/>
        <w:rPr>
          <w:rFonts w:hint="eastAsia"/>
          <w:lang w:val="en-US" w:eastAsia="zh-CN"/>
        </w:rPr>
      </w:pPr>
      <w:r>
        <w:rPr>
          <w:rFonts w:hint="eastAsia"/>
          <w:lang w:val="en-US" w:eastAsia="zh-CN"/>
        </w:rPr>
        <w:t>（在这一部分中，我们将讨论如何根据XML数据中的统计信息和查询中的关键词共现模式来解释关键词查询的搜索意图。）</w:t>
      </w:r>
    </w:p>
    <w:p>
      <w:pPr>
        <w:ind w:firstLine="420" w:firstLineChars="0"/>
        <w:rPr>
          <w:rFonts w:hint="eastAsia"/>
          <w:lang w:val="en-US" w:eastAsia="zh-CN"/>
        </w:rPr>
      </w:pPr>
    </w:p>
    <w:p>
      <w:pPr>
        <w:numPr>
          <w:ilvl w:val="0"/>
          <w:numId w:val="0"/>
        </w:numPr>
        <w:rPr>
          <w:rFonts w:hint="eastAsia"/>
          <w:sz w:val="24"/>
          <w:szCs w:val="32"/>
          <w:lang w:val="en-US" w:eastAsia="zh-CN"/>
        </w:rPr>
      </w:pPr>
      <w:r>
        <w:rPr>
          <w:rFonts w:hint="eastAsia"/>
          <w:sz w:val="24"/>
          <w:szCs w:val="32"/>
          <w:lang w:val="en-US" w:eastAsia="zh-CN"/>
        </w:rPr>
        <w:t>4.1 推断搜索目标节点类型</w:t>
      </w:r>
    </w:p>
    <w:p>
      <w:pPr>
        <w:numPr>
          <w:ilvl w:val="0"/>
          <w:numId w:val="0"/>
        </w:numPr>
        <w:ind w:firstLine="420" w:firstLineChars="0"/>
        <w:rPr>
          <w:rFonts w:hint="eastAsia"/>
          <w:sz w:val="21"/>
          <w:szCs w:val="24"/>
          <w:lang w:val="en-US" w:eastAsia="zh-CN"/>
        </w:rPr>
      </w:pPr>
      <w:r>
        <w:rPr>
          <w:rFonts w:hint="eastAsia"/>
          <w:sz w:val="21"/>
          <w:szCs w:val="24"/>
          <w:lang w:val="en-US" w:eastAsia="zh-CN"/>
        </w:rPr>
        <w:t>为了得到准确的答案，一个搜索引擎首先需要关注的问题是期望的搜索目标节点类型，因为关键词查询中的搜索目标不能像结构化查询语言中那样明确指定。给定一个关键词查询q，当且仅当以下三条准则成立时，节点类型</w:t>
      </w:r>
      <w:r>
        <w:rPr>
          <w:rFonts w:hint="eastAsia"/>
          <w:b w:val="0"/>
          <w:bCs w:val="0"/>
          <w:sz w:val="21"/>
          <w:szCs w:val="24"/>
          <w:lang w:val="en-US" w:eastAsia="zh-CN"/>
        </w:rPr>
        <w:t>T</w:t>
      </w:r>
      <w:r>
        <w:rPr>
          <w:rFonts w:hint="eastAsia"/>
          <w:sz w:val="21"/>
          <w:szCs w:val="24"/>
          <w:lang w:val="en-US" w:eastAsia="zh-CN"/>
        </w:rPr>
        <w:t>被视为期望的搜索目标节点类型：</w:t>
      </w:r>
    </w:p>
    <w:p>
      <w:pPr>
        <w:numPr>
          <w:ilvl w:val="0"/>
          <w:numId w:val="0"/>
        </w:numPr>
        <w:ind w:firstLine="420" w:firstLineChars="0"/>
        <w:rPr>
          <w:rFonts w:hint="eastAsia"/>
          <w:b/>
          <w:bCs/>
          <w:sz w:val="21"/>
          <w:szCs w:val="24"/>
          <w:lang w:val="en-US" w:eastAsia="zh-CN"/>
        </w:rPr>
      </w:pPr>
      <w:r>
        <w:rPr>
          <w:rFonts w:hint="eastAsia"/>
          <w:b/>
          <w:bCs/>
          <w:sz w:val="21"/>
          <w:szCs w:val="24"/>
          <w:lang w:val="en-US" w:eastAsia="zh-CN"/>
        </w:rPr>
        <w:t>Guideline 1:</w:t>
      </w:r>
      <w:r>
        <w:rPr>
          <w:rFonts w:hint="eastAsia"/>
          <w:b w:val="0"/>
          <w:bCs w:val="0"/>
          <w:sz w:val="21"/>
          <w:szCs w:val="24"/>
          <w:lang w:val="en-US" w:eastAsia="zh-CN"/>
        </w:rPr>
        <w:t xml:space="preserve"> T与q中的每个查询关键词直接相关，即，对于每个关键词k，都应该有一些T型节点在其子树中含有k。</w:t>
      </w:r>
    </w:p>
    <w:p>
      <w:pPr>
        <w:numPr>
          <w:ilvl w:val="0"/>
          <w:numId w:val="0"/>
        </w:numPr>
        <w:ind w:firstLine="420" w:firstLineChars="0"/>
        <w:rPr>
          <w:rFonts w:hint="eastAsia"/>
          <w:b/>
          <w:bCs/>
          <w:sz w:val="21"/>
          <w:szCs w:val="24"/>
          <w:lang w:val="en-US" w:eastAsia="zh-CN"/>
        </w:rPr>
      </w:pPr>
      <w:r>
        <w:rPr>
          <w:rFonts w:hint="eastAsia"/>
          <w:b/>
          <w:bCs/>
          <w:sz w:val="21"/>
          <w:szCs w:val="24"/>
          <w:lang w:val="en-US" w:eastAsia="zh-CN"/>
        </w:rPr>
        <w:t xml:space="preserve">Guideline 2: </w:t>
      </w:r>
      <w:r>
        <w:rPr>
          <w:rFonts w:hint="eastAsia"/>
          <w:b w:val="0"/>
          <w:bCs w:val="0"/>
          <w:sz w:val="21"/>
          <w:szCs w:val="24"/>
          <w:lang w:val="en-US" w:eastAsia="zh-CN"/>
        </w:rPr>
        <w:t>T类型的XML节点应该是信息丰富的，足以包含足够的相关信息。</w:t>
      </w:r>
    </w:p>
    <w:p>
      <w:pPr>
        <w:numPr>
          <w:ilvl w:val="0"/>
          <w:numId w:val="0"/>
        </w:numPr>
        <w:ind w:firstLine="420" w:firstLineChars="0"/>
        <w:rPr>
          <w:rFonts w:hint="eastAsia"/>
          <w:b/>
          <w:bCs/>
          <w:sz w:val="21"/>
          <w:szCs w:val="24"/>
          <w:lang w:val="en-US" w:eastAsia="zh-CN"/>
        </w:rPr>
      </w:pPr>
      <w:r>
        <w:rPr>
          <w:rFonts w:hint="eastAsia"/>
          <w:b/>
          <w:bCs/>
          <w:sz w:val="21"/>
          <w:szCs w:val="24"/>
          <w:lang w:val="en-US" w:eastAsia="zh-CN"/>
        </w:rPr>
        <w:t xml:space="preserve">Guideline 3: </w:t>
      </w:r>
      <w:r>
        <w:rPr>
          <w:rFonts w:hint="eastAsia"/>
          <w:b w:val="0"/>
          <w:bCs w:val="0"/>
          <w:sz w:val="21"/>
          <w:szCs w:val="24"/>
          <w:lang w:val="en-US" w:eastAsia="zh-CN"/>
        </w:rPr>
        <w:t>T类型的XML节点不应包含太多不相关的信息。</w:t>
      </w:r>
    </w:p>
    <w:p>
      <w:pPr>
        <w:numPr>
          <w:ilvl w:val="0"/>
          <w:numId w:val="0"/>
        </w:numPr>
        <w:ind w:firstLine="420" w:firstLineChars="0"/>
        <w:rPr>
          <w:rFonts w:hint="eastAsia"/>
          <w:b w:val="0"/>
          <w:bCs w:val="0"/>
          <w:sz w:val="21"/>
          <w:szCs w:val="24"/>
          <w:lang w:val="en-US" w:eastAsia="zh-CN"/>
        </w:rPr>
      </w:pPr>
      <w:r>
        <w:rPr>
          <w:rFonts w:hint="eastAsia"/>
          <w:b w:val="0"/>
          <w:bCs w:val="0"/>
          <w:sz w:val="21"/>
          <w:szCs w:val="24"/>
          <w:lang w:val="en-US" w:eastAsia="zh-CN"/>
        </w:rPr>
        <w:t>（准则2希望一个更高等级的内部节点类型T作为返回节点，而准则3希望那个T型节点的等级不太靠近根节点。例如，让我们参考图1：根据准则2，interest,street等类型的叶节点通常不是理想的返回节点的候选者，因为它们没有提供很多信息。根据准则3，customers和books类型的节点也不是好的候选者，因为它们作为一个单独的关键词搜索结果过于巨大。）</w:t>
      </w:r>
    </w:p>
    <w:p>
      <w:pPr>
        <w:numPr>
          <w:ilvl w:val="0"/>
          <w:numId w:val="0"/>
        </w:numPr>
        <w:ind w:firstLine="420" w:firstLineChars="0"/>
      </w:pPr>
      <w:r>
        <w:rPr>
          <w:rFonts w:hint="eastAsia"/>
          <w:sz w:val="21"/>
          <w:szCs w:val="24"/>
          <w:lang w:val="en-US" w:eastAsia="zh-CN"/>
        </w:rPr>
        <w:t>结合上述准则，我们定义了</w:t>
      </w:r>
      <w:r>
        <w:rPr>
          <w:rFonts w:hint="eastAsia"/>
          <w:lang w:val="en-US" w:eastAsia="zh-CN"/>
        </w:rPr>
        <w:t>节点类型T是关于给定关键词查询q的期望搜索目标节点类型的</w:t>
      </w:r>
      <w:r>
        <w:rPr>
          <w:rFonts w:hint="eastAsia"/>
          <w:b/>
          <w:bCs/>
          <w:u w:val="single"/>
          <w:lang w:val="en-US" w:eastAsia="zh-CN"/>
        </w:rPr>
        <w:t>置信度Cfor(T,q)</w:t>
      </w:r>
      <w:r>
        <w:rPr>
          <w:rFonts w:hint="eastAsia"/>
          <w:lang w:eastAsia="zh-CN"/>
        </w:rPr>
        <w:t>，</w:t>
      </w:r>
      <w:r>
        <w:rPr>
          <w:rFonts w:hint="eastAsia"/>
          <w:lang w:val="en-US" w:eastAsia="zh-CN"/>
        </w:rPr>
        <w:t>如下：</w:t>
      </w:r>
    </w:p>
    <w:p>
      <w:pPr>
        <w:numPr>
          <w:ilvl w:val="0"/>
          <w:numId w:val="0"/>
        </w:numPr>
        <w:ind w:firstLine="420" w:firstLineChars="0"/>
        <w:rPr>
          <w:rFonts w:hint="eastAsia"/>
          <w:lang w:val="en-US" w:eastAsia="zh-CN"/>
        </w:rPr>
      </w:pPr>
      <w:r>
        <w:drawing>
          <wp:inline distT="0" distB="0" distL="0" distR="0">
            <wp:extent cx="3316605" cy="463550"/>
            <wp:effectExtent l="0" t="0" r="17145" b="12065"/>
            <wp:docPr id="1034" name="图片 8"/>
            <wp:cNvGraphicFramePr/>
            <a:graphic xmlns:a="http://schemas.openxmlformats.org/drawingml/2006/main">
              <a:graphicData uri="http://schemas.openxmlformats.org/drawingml/2006/picture">
                <pic:pic xmlns:pic="http://schemas.openxmlformats.org/drawingml/2006/picture">
                  <pic:nvPicPr>
                    <pic:cNvPr id="1034" name="图片 8"/>
                    <pic:cNvPicPr/>
                  </pic:nvPicPr>
                  <pic:blipFill>
                    <a:blip r:embed="rId7" cstate="print"/>
                    <a:srcRect/>
                    <a:stretch>
                      <a:fillRect/>
                    </a:stretch>
                  </pic:blipFill>
                  <pic:spPr>
                    <a:xfrm>
                      <a:off x="0" y="0"/>
                      <a:ext cx="3316605" cy="464184"/>
                    </a:xfrm>
                    <a:prstGeom prst="rect">
                      <a:avLst/>
                    </a:prstGeom>
                    <a:ln>
                      <a:noFill/>
                    </a:ln>
                  </pic:spPr>
                </pic:pic>
              </a:graphicData>
            </a:graphic>
          </wp:inline>
        </w:drawing>
      </w:r>
    </w:p>
    <w:p>
      <w:pPr>
        <w:numPr>
          <w:ilvl w:val="0"/>
          <w:numId w:val="0"/>
        </w:numPr>
        <w:ind w:firstLine="420" w:firstLineChars="0"/>
        <w:rPr>
          <w:rFonts w:hint="eastAsia"/>
          <w:b w:val="0"/>
          <w:bCs w:val="0"/>
          <w:sz w:val="21"/>
          <w:szCs w:val="24"/>
          <w:lang w:val="en-US" w:eastAsia="zh-CN"/>
        </w:rPr>
      </w:pPr>
      <w:r>
        <w:rPr>
          <w:rFonts w:hint="eastAsia"/>
          <w:sz w:val="21"/>
          <w:szCs w:val="24"/>
          <w:lang w:val="en-US" w:eastAsia="zh-CN"/>
        </w:rPr>
        <w:t>其中K代表查询q中的关键词；</w:t>
      </w:r>
      <w:r>
        <w:drawing>
          <wp:inline distT="0" distB="0" distL="0" distR="0">
            <wp:extent cx="130810" cy="153035"/>
            <wp:effectExtent l="0" t="0" r="2540" b="18415"/>
            <wp:docPr id="1035" name="图片 7"/>
            <wp:cNvGraphicFramePr/>
            <a:graphic xmlns:a="http://schemas.openxmlformats.org/drawingml/2006/main">
              <a:graphicData uri="http://schemas.openxmlformats.org/drawingml/2006/picture">
                <pic:pic xmlns:pic="http://schemas.openxmlformats.org/drawingml/2006/picture">
                  <pic:nvPicPr>
                    <pic:cNvPr id="1035" name="图片 7"/>
                    <pic:cNvPicPr/>
                  </pic:nvPicPr>
                  <pic:blipFill>
                    <a:blip r:embed="rId8" cstate="print"/>
                    <a:srcRect/>
                    <a:stretch>
                      <a:fillRect/>
                    </a:stretch>
                  </pic:blipFill>
                  <pic:spPr>
                    <a:xfrm>
                      <a:off x="0" y="0"/>
                      <a:ext cx="130810" cy="153035"/>
                    </a:xfrm>
                    <a:prstGeom prst="rect">
                      <a:avLst/>
                    </a:prstGeom>
                    <a:ln>
                      <a:noFill/>
                    </a:ln>
                  </pic:spPr>
                </pic:pic>
              </a:graphicData>
            </a:graphic>
          </wp:inline>
        </w:drawing>
      </w:r>
      <w:r>
        <w:rPr>
          <w:rFonts w:hint="eastAsia"/>
          <w:lang w:val="en-US" w:eastAsia="zh-CN"/>
        </w:rPr>
        <w:t>是</w:t>
      </w:r>
      <w:r>
        <w:rPr>
          <w:rFonts w:hint="eastAsia"/>
          <w:b w:val="0"/>
          <w:bCs w:val="0"/>
          <w:sz w:val="21"/>
          <w:szCs w:val="24"/>
          <w:lang w:val="en-US" w:eastAsia="zh-CN"/>
        </w:rPr>
        <w:t>在子树中包含关键词k作为值或者标签名的T型节点的数量（</w:t>
      </w:r>
      <w:r>
        <w:rPr>
          <w:rFonts w:hint="eastAsia" w:ascii="宋体" w:hAnsi="宋体" w:eastAsia="宋体" w:cs="宋体"/>
          <w:b w:val="0"/>
          <w:i w:val="0"/>
          <w:caps w:val="0"/>
          <w:color w:val="333333"/>
          <w:spacing w:val="0"/>
          <w:sz w:val="21"/>
          <w:szCs w:val="21"/>
          <w:shd w:val="clear" w:color="auto" w:fill="FFFFFF"/>
        </w:rPr>
        <w:t>如第3.3节所解释的，以反映Intuition 1</w:t>
      </w:r>
      <w:r>
        <w:rPr>
          <w:rFonts w:hint="eastAsia"/>
          <w:b w:val="0"/>
          <w:bCs w:val="0"/>
          <w:sz w:val="21"/>
          <w:szCs w:val="24"/>
          <w:lang w:val="en-US" w:eastAsia="zh-CN"/>
        </w:rPr>
        <w:t>）；r是一个(0,1]范围的缩减因子，通常被选为0.8，depth(T)代表文档中T型节点的深度。</w:t>
      </w:r>
    </w:p>
    <w:p>
      <w:pPr>
        <w:numPr>
          <w:ilvl w:val="0"/>
          <w:numId w:val="0"/>
        </w:numPr>
        <w:ind w:firstLine="420" w:firstLineChars="0"/>
        <w:rPr>
          <w:rFonts w:hint="eastAsia"/>
          <w:b w:val="0"/>
          <w:bCs w:val="0"/>
          <w:sz w:val="21"/>
          <w:szCs w:val="24"/>
          <w:lang w:val="en-US" w:eastAsia="zh-CN"/>
        </w:rPr>
      </w:pPr>
      <w:r>
        <w:rPr>
          <w:rFonts w:hint="eastAsia"/>
          <w:b w:val="0"/>
          <w:bCs w:val="0"/>
          <w:sz w:val="21"/>
          <w:szCs w:val="24"/>
          <w:lang w:val="en-US" w:eastAsia="zh-CN"/>
        </w:rPr>
        <w:t>（公式（6）中，第一个乘数</w:t>
      </w:r>
      <w:r>
        <w:drawing>
          <wp:inline distT="0" distB="0" distL="0" distR="0">
            <wp:extent cx="800735" cy="335280"/>
            <wp:effectExtent l="0" t="0" r="18415" b="7620"/>
            <wp:docPr id="1036" name="图片 9"/>
            <wp:cNvGraphicFramePr/>
            <a:graphic xmlns:a="http://schemas.openxmlformats.org/drawingml/2006/main">
              <a:graphicData uri="http://schemas.openxmlformats.org/drawingml/2006/picture">
                <pic:pic xmlns:pic="http://schemas.openxmlformats.org/drawingml/2006/picture">
                  <pic:nvPicPr>
                    <pic:cNvPr id="1036" name="图片 9"/>
                    <pic:cNvPicPr/>
                  </pic:nvPicPr>
                  <pic:blipFill>
                    <a:blip r:embed="rId9" cstate="print"/>
                    <a:srcRect/>
                    <a:stretch>
                      <a:fillRect/>
                    </a:stretch>
                  </pic:blipFill>
                  <pic:spPr>
                    <a:xfrm>
                      <a:off x="0" y="0"/>
                      <a:ext cx="800735" cy="335280"/>
                    </a:xfrm>
                    <a:prstGeom prst="rect">
                      <a:avLst/>
                    </a:prstGeom>
                    <a:ln>
                      <a:noFill/>
                    </a:ln>
                  </pic:spPr>
                </pic:pic>
              </a:graphicData>
            </a:graphic>
          </wp:inline>
        </w:drawing>
      </w:r>
      <w:r>
        <w:t>实际上</w:t>
      </w:r>
      <w:r>
        <w:rPr>
          <w:rFonts w:hint="eastAsia"/>
          <w:lang w:val="en-US" w:eastAsia="zh-CN"/>
        </w:rPr>
        <w:t>将Intuition 1做成模型</w:t>
      </w:r>
      <w:r>
        <w:t>解决了</w:t>
      </w:r>
      <w:r>
        <w:rPr>
          <w:rFonts w:hint="eastAsia"/>
        </w:rPr>
        <w:t>Guideline 1</w:t>
      </w:r>
      <w:r>
        <w:rPr>
          <w:rFonts w:hint="eastAsia"/>
          <w:lang w:eastAsia="zh-CN"/>
        </w:rPr>
        <w:t>。</w:t>
      </w:r>
      <w:r>
        <w:rPr>
          <w:rFonts w:hint="eastAsia"/>
          <w:lang w:val="en-US" w:eastAsia="zh-CN"/>
        </w:rPr>
        <w:t>同时，它有效地处理了</w:t>
      </w:r>
      <w:r>
        <w:rPr>
          <w:rFonts w:hint="eastAsia"/>
        </w:rPr>
        <w:t xml:space="preserve">Guideline </w:t>
      </w:r>
      <w:r>
        <w:rPr>
          <w:rFonts w:hint="eastAsia"/>
          <w:lang w:val="en-US" w:eastAsia="zh-CN"/>
        </w:rPr>
        <w:t>3，因为候选的臃肿节点（即靠近根节点的节点）将被分配一个很小的</w:t>
      </w:r>
      <w:r>
        <w:drawing>
          <wp:inline distT="0" distB="0" distL="0" distR="0">
            <wp:extent cx="276225" cy="245745"/>
            <wp:effectExtent l="0" t="0" r="9525" b="1270"/>
            <wp:docPr id="1037" name="图片 10"/>
            <wp:cNvGraphicFramePr/>
            <a:graphic xmlns:a="http://schemas.openxmlformats.org/drawingml/2006/main">
              <a:graphicData uri="http://schemas.openxmlformats.org/drawingml/2006/picture">
                <pic:pic xmlns:pic="http://schemas.openxmlformats.org/drawingml/2006/picture">
                  <pic:nvPicPr>
                    <pic:cNvPr id="1037" name="图片 10"/>
                    <pic:cNvPicPr/>
                  </pic:nvPicPr>
                  <pic:blipFill>
                    <a:blip r:embed="rId10" cstate="print"/>
                    <a:srcRect/>
                    <a:stretch>
                      <a:fillRect/>
                    </a:stretch>
                  </pic:blipFill>
                  <pic:spPr>
                    <a:xfrm>
                      <a:off x="0" y="0"/>
                      <a:ext cx="276225" cy="246379"/>
                    </a:xfrm>
                    <a:prstGeom prst="rect">
                      <a:avLst/>
                    </a:prstGeom>
                    <a:ln>
                      <a:noFill/>
                    </a:ln>
                  </pic:spPr>
                </pic:pic>
              </a:graphicData>
            </a:graphic>
          </wp:inline>
        </w:drawing>
      </w:r>
      <w:r>
        <w:rPr>
          <w:rFonts w:hint="eastAsia"/>
          <w:lang w:val="en-US" w:eastAsia="zh-CN"/>
        </w:rPr>
        <w:t>值，导致置信度很小。</w:t>
      </w:r>
      <w:r>
        <w:rPr>
          <w:rFonts w:hint="eastAsia"/>
          <w:b w:val="0"/>
          <w:bCs w:val="0"/>
          <w:sz w:val="21"/>
          <w:szCs w:val="24"/>
          <w:lang w:val="en-US" w:eastAsia="zh-CN"/>
        </w:rPr>
        <w:t>第二个乘数</w:t>
      </w:r>
      <w:r>
        <w:drawing>
          <wp:inline distT="0" distB="0" distL="0" distR="0">
            <wp:extent cx="570865" cy="182880"/>
            <wp:effectExtent l="0" t="0" r="635" b="7620"/>
            <wp:docPr id="1038" name="图片 11"/>
            <wp:cNvGraphicFramePr/>
            <a:graphic xmlns:a="http://schemas.openxmlformats.org/drawingml/2006/main">
              <a:graphicData uri="http://schemas.openxmlformats.org/drawingml/2006/picture">
                <pic:pic xmlns:pic="http://schemas.openxmlformats.org/drawingml/2006/picture">
                  <pic:nvPicPr>
                    <pic:cNvPr id="1038" name="图片 11"/>
                    <pic:cNvPicPr/>
                  </pic:nvPicPr>
                  <pic:blipFill>
                    <a:blip r:embed="rId11" cstate="print"/>
                    <a:srcRect/>
                    <a:stretch>
                      <a:fillRect/>
                    </a:stretch>
                  </pic:blipFill>
                  <pic:spPr>
                    <a:xfrm>
                      <a:off x="0" y="0"/>
                      <a:ext cx="570865" cy="182880"/>
                    </a:xfrm>
                    <a:prstGeom prst="rect">
                      <a:avLst/>
                    </a:prstGeom>
                    <a:ln>
                      <a:noFill/>
                    </a:ln>
                  </pic:spPr>
                </pic:pic>
              </a:graphicData>
            </a:graphic>
          </wp:inline>
        </w:drawing>
      </w:r>
      <w:r>
        <w:rPr>
          <w:rFonts w:hint="eastAsia"/>
          <w:lang w:val="en-US" w:eastAsia="zh-CN"/>
        </w:rPr>
        <w:t>简单地减小了那些在XML数据库中嵌套的很深的节点类型的置信度，以处理</w:t>
      </w:r>
      <w:r>
        <w:rPr>
          <w:rFonts w:hint="eastAsia"/>
        </w:rPr>
        <w:t xml:space="preserve">Guideline </w:t>
      </w:r>
      <w:r>
        <w:rPr>
          <w:rFonts w:hint="eastAsia"/>
          <w:lang w:val="en-US" w:eastAsia="zh-CN"/>
        </w:rPr>
        <w:t>2。</w:t>
      </w:r>
      <w:r>
        <w:rPr>
          <w:rFonts w:hint="eastAsia"/>
          <w:b w:val="0"/>
          <w:bCs w:val="0"/>
          <w:sz w:val="21"/>
          <w:szCs w:val="24"/>
          <w:lang w:val="en-US" w:eastAsia="zh-CN"/>
        </w:rPr>
        <w:t>）</w:t>
      </w:r>
    </w:p>
    <w:p>
      <w:pPr>
        <w:numPr>
          <w:ilvl w:val="0"/>
          <w:numId w:val="0"/>
        </w:numPr>
        <w:ind w:firstLine="420" w:firstLineChars="0"/>
        <w:rPr>
          <w:rFonts w:hint="eastAsia"/>
          <w:b w:val="0"/>
          <w:bCs w:val="0"/>
          <w:sz w:val="21"/>
          <w:szCs w:val="24"/>
          <w:lang w:val="en-US" w:eastAsia="zh-CN"/>
        </w:rPr>
      </w:pPr>
      <w:r>
        <w:rPr>
          <w:rFonts w:hint="eastAsia"/>
          <w:b w:val="0"/>
          <w:bCs w:val="0"/>
          <w:sz w:val="21"/>
          <w:szCs w:val="24"/>
          <w:lang w:val="en-US" w:eastAsia="zh-CN"/>
        </w:rPr>
        <w:t>（此外，我们在第一个乘数中使用</w:t>
      </w:r>
      <w:r>
        <w:drawing>
          <wp:inline distT="0" distB="0" distL="0" distR="0">
            <wp:extent cx="130810" cy="153035"/>
            <wp:effectExtent l="0" t="0" r="2540" b="18415"/>
            <wp:docPr id="1039" name="图片 7"/>
            <wp:cNvGraphicFramePr/>
            <a:graphic xmlns:a="http://schemas.openxmlformats.org/drawingml/2006/main">
              <a:graphicData uri="http://schemas.openxmlformats.org/drawingml/2006/picture">
                <pic:pic xmlns:pic="http://schemas.openxmlformats.org/drawingml/2006/picture">
                  <pic:nvPicPr>
                    <pic:cNvPr id="1039" name="图片 7"/>
                    <pic:cNvPicPr/>
                  </pic:nvPicPr>
                  <pic:blipFill>
                    <a:blip r:embed="rId8" cstate="print"/>
                    <a:srcRect/>
                    <a:stretch>
                      <a:fillRect/>
                    </a:stretch>
                  </pic:blipFill>
                  <pic:spPr>
                    <a:xfrm>
                      <a:off x="0" y="0"/>
                      <a:ext cx="130810" cy="153035"/>
                    </a:xfrm>
                    <a:prstGeom prst="rect">
                      <a:avLst/>
                    </a:prstGeom>
                    <a:ln>
                      <a:noFill/>
                    </a:ln>
                  </pic:spPr>
                </pic:pic>
              </a:graphicData>
            </a:graphic>
          </wp:inline>
        </w:drawing>
      </w:r>
      <w:r>
        <w:rPr>
          <w:rFonts w:hint="eastAsia"/>
          <w:lang w:val="en-US" w:eastAsia="zh-CN"/>
        </w:rPr>
        <w:t>的乘积而不是和来为每个节点类型T结合所有查询关键词的统计数据。</w:t>
      </w:r>
      <w:r>
        <w:rPr>
          <w:rFonts w:hint="eastAsia"/>
          <w:b w:val="0"/>
          <w:bCs w:val="0"/>
          <w:sz w:val="21"/>
          <w:szCs w:val="24"/>
          <w:lang w:val="en-US" w:eastAsia="zh-CN"/>
        </w:rPr>
        <w:t>原因是，每个查询的搜索意图通常有一个独特的期望搜索目标节点类型，所以使用乘积来确保节点类型被直观地联系到所有的查询关键词，以获得较高的作为期望类型的置信度。因此，如果节点类型T不能包含查询的所有关键词，则它的置信度被设为0。）</w:t>
      </w:r>
    </w:p>
    <w:p>
      <w:pPr>
        <w:numPr>
          <w:ilvl w:val="0"/>
          <w:numId w:val="0"/>
        </w:numPr>
        <w:ind w:firstLine="420" w:firstLineChars="0"/>
        <w:rPr>
          <w:rFonts w:hint="eastAsia"/>
          <w:b w:val="0"/>
          <w:bCs w:val="0"/>
          <w:sz w:val="21"/>
          <w:szCs w:val="24"/>
          <w:lang w:val="en-US" w:eastAsia="zh-CN"/>
        </w:rPr>
      </w:pPr>
      <w:r>
        <w:rPr>
          <w:rFonts w:hint="eastAsia"/>
          <w:b/>
          <w:bCs/>
          <w:sz w:val="21"/>
          <w:szCs w:val="24"/>
          <w:lang w:val="en-US" w:eastAsia="zh-CN"/>
        </w:rPr>
        <w:t xml:space="preserve">Example 5. </w:t>
      </w:r>
      <w:r>
        <w:rPr>
          <w:rFonts w:hint="eastAsia"/>
          <w:b w:val="0"/>
          <w:bCs w:val="0"/>
          <w:sz w:val="21"/>
          <w:szCs w:val="24"/>
          <w:lang w:val="en-US" w:eastAsia="zh-CN"/>
        </w:rPr>
        <w:t>给定一个查询“customer interest art” ，节点类型customer作为期望的搜索目标节点类型通常具有较高的置信度，因为这三个统计数据</w:t>
      </w:r>
      <w:r>
        <w:drawing>
          <wp:inline distT="0" distB="0" distL="0" distR="0">
            <wp:extent cx="547370" cy="165735"/>
            <wp:effectExtent l="0" t="0" r="5080" b="5715"/>
            <wp:docPr id="1040" name="图片 12"/>
            <wp:cNvGraphicFramePr/>
            <a:graphic xmlns:a="http://schemas.openxmlformats.org/drawingml/2006/main">
              <a:graphicData uri="http://schemas.openxmlformats.org/drawingml/2006/picture">
                <pic:pic xmlns:pic="http://schemas.openxmlformats.org/drawingml/2006/picture">
                  <pic:nvPicPr>
                    <pic:cNvPr id="1040" name="图片 12"/>
                    <pic:cNvPicPr/>
                  </pic:nvPicPr>
                  <pic:blipFill>
                    <a:blip r:embed="rId12" cstate="print"/>
                    <a:srcRect/>
                    <a:stretch>
                      <a:fillRect/>
                    </a:stretch>
                  </pic:blipFill>
                  <pic:spPr>
                    <a:xfrm>
                      <a:off x="0" y="0"/>
                      <a:ext cx="547370" cy="165735"/>
                    </a:xfrm>
                    <a:prstGeom prst="rect">
                      <a:avLst/>
                    </a:prstGeom>
                    <a:ln>
                      <a:noFill/>
                    </a:ln>
                  </pic:spPr>
                </pic:pic>
              </a:graphicData>
            </a:graphic>
          </wp:inline>
        </w:drawing>
      </w:r>
      <w:r>
        <w:rPr>
          <w:rFonts w:hint="eastAsia"/>
          <w:lang w:eastAsia="zh-CN"/>
        </w:rPr>
        <w:t>，</w:t>
      </w:r>
      <w:r>
        <w:drawing>
          <wp:inline distT="0" distB="0" distL="0" distR="0">
            <wp:extent cx="517525" cy="179070"/>
            <wp:effectExtent l="0" t="0" r="15875" b="11430"/>
            <wp:docPr id="1041" name="图片 13"/>
            <wp:cNvGraphicFramePr/>
            <a:graphic xmlns:a="http://schemas.openxmlformats.org/drawingml/2006/main">
              <a:graphicData uri="http://schemas.openxmlformats.org/drawingml/2006/picture">
                <pic:pic xmlns:pic="http://schemas.openxmlformats.org/drawingml/2006/picture">
                  <pic:nvPicPr>
                    <pic:cNvPr id="1041" name="图片 13"/>
                    <pic:cNvPicPr/>
                  </pic:nvPicPr>
                  <pic:blipFill>
                    <a:blip r:embed="rId13" cstate="print"/>
                    <a:srcRect/>
                    <a:stretch>
                      <a:fillRect/>
                    </a:stretch>
                  </pic:blipFill>
                  <pic:spPr>
                    <a:xfrm>
                      <a:off x="0" y="0"/>
                      <a:ext cx="517525" cy="179070"/>
                    </a:xfrm>
                    <a:prstGeom prst="rect">
                      <a:avLst/>
                    </a:prstGeom>
                    <a:ln>
                      <a:noFill/>
                    </a:ln>
                  </pic:spPr>
                </pic:pic>
              </a:graphicData>
            </a:graphic>
          </wp:inline>
        </w:drawing>
      </w:r>
      <w:r>
        <w:rPr>
          <w:rFonts w:hint="eastAsia"/>
          <w:lang w:val="en-US" w:eastAsia="zh-CN"/>
        </w:rPr>
        <w:t>和</w:t>
      </w:r>
      <w:r>
        <w:drawing>
          <wp:inline distT="0" distB="0" distL="0" distR="0">
            <wp:extent cx="482600" cy="172720"/>
            <wp:effectExtent l="0" t="0" r="12700" b="17780"/>
            <wp:docPr id="1042" name="图片 14"/>
            <wp:cNvGraphicFramePr/>
            <a:graphic xmlns:a="http://schemas.openxmlformats.org/drawingml/2006/main">
              <a:graphicData uri="http://schemas.openxmlformats.org/drawingml/2006/picture">
                <pic:pic xmlns:pic="http://schemas.openxmlformats.org/drawingml/2006/picture">
                  <pic:nvPicPr>
                    <pic:cNvPr id="1042" name="图片 14"/>
                    <pic:cNvPicPr/>
                  </pic:nvPicPr>
                  <pic:blipFill>
                    <a:blip r:embed="rId14" cstate="print"/>
                    <a:srcRect/>
                    <a:stretch>
                      <a:fillRect/>
                    </a:stretch>
                  </pic:blipFill>
                  <pic:spPr>
                    <a:xfrm>
                      <a:off x="0" y="0"/>
                      <a:ext cx="482600" cy="172720"/>
                    </a:xfrm>
                    <a:prstGeom prst="rect">
                      <a:avLst/>
                    </a:prstGeom>
                    <a:ln>
                      <a:noFill/>
                    </a:ln>
                  </pic:spPr>
                </pic:pic>
              </a:graphicData>
            </a:graphic>
          </wp:inline>
        </w:drawing>
      </w:r>
      <w:r>
        <w:rPr>
          <w:rFonts w:hint="eastAsia"/>
          <w:b w:val="0"/>
          <w:bCs w:val="0"/>
          <w:sz w:val="21"/>
          <w:szCs w:val="24"/>
          <w:lang w:val="en-US" w:eastAsia="zh-CN"/>
        </w:rPr>
        <w:t>的值（即，在其嵌套的文本值或标签名中分别包含“customer”，“interest”和“art”的以customer节点为根节点的子树的数量）通常大于1。相反，节点类型customers没有较高的置信度，因为fcustomers</w:t>
      </w:r>
      <w:r>
        <w:rPr>
          <w:rFonts w:hint="default"/>
          <w:b w:val="0"/>
          <w:bCs w:val="0"/>
          <w:sz w:val="21"/>
          <w:szCs w:val="24"/>
          <w:lang w:val="en-US" w:eastAsia="zh-CN"/>
        </w:rPr>
        <w:t>”</w:t>
      </w:r>
      <w:r>
        <w:rPr>
          <w:rFonts w:hint="eastAsia"/>
          <w:b w:val="0"/>
          <w:bCs w:val="0"/>
          <w:sz w:val="21"/>
          <w:szCs w:val="24"/>
          <w:lang w:val="en-US" w:eastAsia="zh-CN"/>
        </w:rPr>
        <w:t>customer</w:t>
      </w:r>
      <w:r>
        <w:rPr>
          <w:rFonts w:hint="default"/>
          <w:b w:val="0"/>
          <w:bCs w:val="0"/>
          <w:sz w:val="21"/>
          <w:szCs w:val="24"/>
          <w:lang w:val="en-US" w:eastAsia="zh-CN"/>
        </w:rPr>
        <w:t>”</w:t>
      </w:r>
      <w:r>
        <w:rPr>
          <w:rFonts w:hint="eastAsia"/>
          <w:b w:val="0"/>
          <w:bCs w:val="0"/>
          <w:sz w:val="21"/>
          <w:szCs w:val="24"/>
          <w:lang w:val="en-US" w:eastAsia="zh-CN"/>
        </w:rPr>
        <w:t>=fcustomers</w:t>
      </w:r>
      <w:r>
        <w:rPr>
          <w:rFonts w:hint="default"/>
          <w:b w:val="0"/>
          <w:bCs w:val="0"/>
          <w:sz w:val="21"/>
          <w:szCs w:val="24"/>
          <w:lang w:val="en-US" w:eastAsia="zh-CN"/>
        </w:rPr>
        <w:t>”</w:t>
      </w:r>
      <w:r>
        <w:rPr>
          <w:rFonts w:hint="eastAsia"/>
          <w:b w:val="0"/>
          <w:bCs w:val="0"/>
          <w:sz w:val="21"/>
          <w:szCs w:val="24"/>
          <w:lang w:val="en-US" w:eastAsia="zh-CN"/>
        </w:rPr>
        <w:t>interest</w:t>
      </w:r>
      <w:r>
        <w:rPr>
          <w:rFonts w:hint="default"/>
          <w:b w:val="0"/>
          <w:bCs w:val="0"/>
          <w:sz w:val="21"/>
          <w:szCs w:val="24"/>
          <w:lang w:val="en-US" w:eastAsia="zh-CN"/>
        </w:rPr>
        <w:t>”</w:t>
      </w:r>
      <w:r>
        <w:rPr>
          <w:rFonts w:hint="eastAsia"/>
          <w:b w:val="0"/>
          <w:bCs w:val="0"/>
          <w:sz w:val="21"/>
          <w:szCs w:val="24"/>
          <w:lang w:val="en-US" w:eastAsia="zh-CN"/>
        </w:rPr>
        <w:t>=fcustomers</w:t>
      </w:r>
      <w:r>
        <w:rPr>
          <w:rFonts w:hint="default"/>
          <w:b w:val="0"/>
          <w:bCs w:val="0"/>
          <w:sz w:val="21"/>
          <w:szCs w:val="24"/>
          <w:lang w:val="en-US" w:eastAsia="zh-CN"/>
        </w:rPr>
        <w:t>”</w:t>
      </w:r>
      <w:r>
        <w:rPr>
          <w:rFonts w:hint="eastAsia"/>
          <w:b w:val="0"/>
          <w:bCs w:val="0"/>
          <w:sz w:val="21"/>
          <w:szCs w:val="24"/>
          <w:lang w:val="en-US" w:eastAsia="zh-CN"/>
        </w:rPr>
        <w:t>art</w:t>
      </w:r>
      <w:r>
        <w:rPr>
          <w:rFonts w:hint="default"/>
          <w:b w:val="0"/>
          <w:bCs w:val="0"/>
          <w:sz w:val="21"/>
          <w:szCs w:val="24"/>
          <w:lang w:val="en-US" w:eastAsia="zh-CN"/>
        </w:rPr>
        <w:t>”</w:t>
      </w:r>
      <w:r>
        <w:rPr>
          <w:rFonts w:hint="eastAsia"/>
          <w:b w:val="0"/>
          <w:bCs w:val="0"/>
          <w:sz w:val="21"/>
          <w:szCs w:val="24"/>
          <w:lang w:val="en-US" w:eastAsia="zh-CN"/>
        </w:rPr>
        <w:t>=1。同样的，节点类型interest没有较高的置信度,因为</w:t>
      </w:r>
      <w:r>
        <w:drawing>
          <wp:inline distT="0" distB="0" distL="0" distR="0">
            <wp:extent cx="524510" cy="162560"/>
            <wp:effectExtent l="0" t="0" r="8890" b="8890"/>
            <wp:docPr id="1043" name="图片 15"/>
            <wp:cNvGraphicFramePr/>
            <a:graphic xmlns:a="http://schemas.openxmlformats.org/drawingml/2006/main">
              <a:graphicData uri="http://schemas.openxmlformats.org/drawingml/2006/picture">
                <pic:pic xmlns:pic="http://schemas.openxmlformats.org/drawingml/2006/picture">
                  <pic:nvPicPr>
                    <pic:cNvPr id="1043" name="图片 15"/>
                    <pic:cNvPicPr/>
                  </pic:nvPicPr>
                  <pic:blipFill>
                    <a:blip r:embed="rId15" cstate="print"/>
                    <a:srcRect/>
                    <a:stretch>
                      <a:fillRect/>
                    </a:stretch>
                  </pic:blipFill>
                  <pic:spPr>
                    <a:xfrm>
                      <a:off x="0" y="0"/>
                      <a:ext cx="524510" cy="162560"/>
                    </a:xfrm>
                    <a:prstGeom prst="rect">
                      <a:avLst/>
                    </a:prstGeom>
                    <a:ln>
                      <a:noFill/>
                    </a:ln>
                  </pic:spPr>
                </pic:pic>
              </a:graphicData>
            </a:graphic>
          </wp:inline>
        </w:drawing>
      </w:r>
      <w:r>
        <w:rPr>
          <w:rFonts w:hint="eastAsia"/>
          <w:lang w:val="en-US" w:eastAsia="zh-CN"/>
        </w:rPr>
        <w:t>的值通常很小</w:t>
      </w:r>
      <w:r>
        <w:rPr>
          <w:rFonts w:hint="eastAsia"/>
          <w:b w:val="0"/>
          <w:bCs w:val="0"/>
          <w:sz w:val="21"/>
          <w:szCs w:val="24"/>
          <w:lang w:val="en-US" w:eastAsia="zh-CN"/>
        </w:rPr>
        <w:t>。例如，图1中的XML数据，</w:t>
      </w:r>
      <w:r>
        <w:drawing>
          <wp:inline distT="0" distB="0" distL="0" distR="0">
            <wp:extent cx="524510" cy="162560"/>
            <wp:effectExtent l="0" t="0" r="8890" b="8890"/>
            <wp:docPr id="1044" name="图片 15"/>
            <wp:cNvGraphicFramePr/>
            <a:graphic xmlns:a="http://schemas.openxmlformats.org/drawingml/2006/main">
              <a:graphicData uri="http://schemas.openxmlformats.org/drawingml/2006/picture">
                <pic:pic xmlns:pic="http://schemas.openxmlformats.org/drawingml/2006/picture">
                  <pic:nvPicPr>
                    <pic:cNvPr id="1044" name="图片 15"/>
                    <pic:cNvPicPr/>
                  </pic:nvPicPr>
                  <pic:blipFill>
                    <a:blip r:embed="rId15" cstate="print"/>
                    <a:srcRect/>
                    <a:stretch>
                      <a:fillRect/>
                    </a:stretch>
                  </pic:blipFill>
                  <pic:spPr>
                    <a:xfrm>
                      <a:off x="0" y="0"/>
                      <a:ext cx="524510" cy="162560"/>
                    </a:xfrm>
                    <a:prstGeom prst="rect">
                      <a:avLst/>
                    </a:prstGeom>
                    <a:ln>
                      <a:noFill/>
                    </a:ln>
                  </pic:spPr>
                </pic:pic>
              </a:graphicData>
            </a:graphic>
          </wp:inline>
        </w:drawing>
      </w:r>
      <w:r>
        <w:rPr>
          <w:rFonts w:hint="eastAsia"/>
          <w:lang w:val="en-US" w:eastAsia="zh-CN"/>
        </w:rPr>
        <w:t>=0</w:t>
      </w:r>
      <w:r>
        <w:rPr>
          <w:rFonts w:hint="eastAsia"/>
          <w:b w:val="0"/>
          <w:bCs w:val="0"/>
          <w:sz w:val="21"/>
          <w:szCs w:val="24"/>
          <w:lang w:val="en-US" w:eastAsia="zh-CN"/>
        </w:rPr>
        <w:t>。</w:t>
      </w:r>
    </w:p>
    <w:p>
      <w:pPr>
        <w:numPr>
          <w:ilvl w:val="0"/>
          <w:numId w:val="0"/>
        </w:numPr>
        <w:ind w:firstLine="420" w:firstLineChars="0"/>
        <w:rPr>
          <w:rFonts w:hint="eastAsia"/>
          <w:sz w:val="21"/>
          <w:szCs w:val="24"/>
          <w:lang w:val="en-US" w:eastAsia="zh-CN"/>
        </w:rPr>
      </w:pPr>
      <w:r>
        <w:rPr>
          <w:rFonts w:hint="eastAsia"/>
          <w:sz w:val="21"/>
          <w:szCs w:val="24"/>
          <w:lang w:val="en-US" w:eastAsia="zh-CN"/>
        </w:rPr>
        <w:t>最后，当已知每个节点类型示所需类型的置信度时，当最高置信度显著高于第二时，选择具有最高置信度的节点作为所需的搜索目标节点。然而，当几个节点类型具有可比较的置信度值时，可以为用户提供一个选择来决定所需的节点，或者系统将搜索每个可信的候选节点。对于判断可比较的阈值，我们采纳从我们的实验研究得到的结果：当这些节点类型的得分差异率在10%以内，它们被视为“可比”。虽然不是全自动的，我们的推理方法仍然为没有语法的歧义关键词查询系统用户交互提供了指导。例如，如果关键词查询不明确，搜索引擎可以提供指导，让用户浏览和选择所需的节点类型，然后采用排序策略对单个匹配进行排序。</w:t>
      </w:r>
    </w:p>
    <w:p>
      <w:pPr>
        <w:numPr>
          <w:ilvl w:val="0"/>
          <w:numId w:val="0"/>
        </w:numPr>
        <w:rPr>
          <w:rFonts w:hint="eastAsia"/>
          <w:sz w:val="21"/>
          <w:szCs w:val="24"/>
          <w:lang w:val="en-US" w:eastAsia="zh-CN"/>
        </w:rPr>
      </w:pPr>
    </w:p>
    <w:p>
      <w:pPr>
        <w:numPr>
          <w:ilvl w:val="0"/>
          <w:numId w:val="0"/>
        </w:numPr>
        <w:rPr>
          <w:rFonts w:hint="eastAsia"/>
          <w:sz w:val="24"/>
          <w:szCs w:val="32"/>
          <w:lang w:val="en-US" w:eastAsia="zh-CN"/>
        </w:rPr>
      </w:pPr>
      <w:r>
        <w:rPr>
          <w:rFonts w:hint="eastAsia"/>
          <w:sz w:val="24"/>
          <w:szCs w:val="32"/>
          <w:lang w:val="en-US" w:eastAsia="zh-CN"/>
        </w:rPr>
        <w:t>4.2 推断搜索条件节点类型</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类似于推断所需的搜索目标节点，Intuition 1也有助于推断搜索条件节点类型。然而，与搜索目标要求节点类型与所有关键词相关联的情况不同的是，如果节点类型与某些（不一定是所有）关键词密切相关，则节点类型作为期望的搜索条件节点就具有足够高的置信度，因为一个查询可能需要多个节点类型作为搜索条件。例如，我们可以通过查询“name smith interest fashion”搜索名为“Smith”并对“fashion”感兴趣的客户，在这种情况下，系统应该能够高置信度地推断name和interest是搜索条件节点类型，即使关键词“interest”可能与name节点不相关。</w:t>
      </w:r>
    </w:p>
    <w:p>
      <w:pPr>
        <w:numPr>
          <w:ilvl w:val="0"/>
          <w:numId w:val="0"/>
        </w:numPr>
        <w:ind w:firstLine="420" w:firstLineChars="0"/>
      </w:pPr>
      <w:r>
        <w:rPr>
          <w:rFonts w:hint="eastAsia"/>
          <w:sz w:val="21"/>
          <w:szCs w:val="24"/>
          <w:lang w:val="en-US" w:eastAsia="zh-CN"/>
        </w:rPr>
        <w:t>因此，我们定义了节点类型T是期望的搜索条件节点类型的</w:t>
      </w:r>
      <w:r>
        <w:rPr>
          <w:rFonts w:hint="eastAsia"/>
          <w:b/>
          <w:bCs/>
          <w:sz w:val="21"/>
          <w:szCs w:val="24"/>
          <w:u w:val="single"/>
          <w:lang w:val="en-US" w:eastAsia="zh-CN"/>
        </w:rPr>
        <w:t>置信度Cvia(T,q)</w:t>
      </w:r>
      <w:r>
        <w:rPr>
          <w:rFonts w:hint="eastAsia"/>
          <w:sz w:val="21"/>
          <w:szCs w:val="24"/>
          <w:lang w:val="en-US" w:eastAsia="zh-CN"/>
        </w:rPr>
        <w:t>，如下：</w:t>
      </w:r>
    </w:p>
    <w:p>
      <w:pPr>
        <w:numPr>
          <w:ilvl w:val="0"/>
          <w:numId w:val="0"/>
        </w:numPr>
        <w:ind w:firstLine="420" w:firstLineChars="0"/>
      </w:pPr>
      <w:r>
        <w:drawing>
          <wp:inline distT="0" distB="0" distL="0" distR="0">
            <wp:extent cx="2882900" cy="438785"/>
            <wp:effectExtent l="0" t="0" r="12700" b="18415"/>
            <wp:docPr id="1045" name="图片 16"/>
            <wp:cNvGraphicFramePr/>
            <a:graphic xmlns:a="http://schemas.openxmlformats.org/drawingml/2006/main">
              <a:graphicData uri="http://schemas.openxmlformats.org/drawingml/2006/picture">
                <pic:pic xmlns:pic="http://schemas.openxmlformats.org/drawingml/2006/picture">
                  <pic:nvPicPr>
                    <pic:cNvPr id="1045" name="图片 16"/>
                    <pic:cNvPicPr/>
                  </pic:nvPicPr>
                  <pic:blipFill>
                    <a:blip r:embed="rId16" cstate="print"/>
                    <a:srcRect/>
                    <a:stretch>
                      <a:fillRect/>
                    </a:stretch>
                  </pic:blipFill>
                  <pic:spPr>
                    <a:xfrm>
                      <a:off x="0" y="0"/>
                      <a:ext cx="2882900" cy="438785"/>
                    </a:xfrm>
                    <a:prstGeom prst="rect">
                      <a:avLst/>
                    </a:prstGeom>
                    <a:ln>
                      <a:noFill/>
                    </a:ln>
                  </pic:spPr>
                </pic:pic>
              </a:graphicData>
            </a:graphic>
          </wp:inline>
        </w:drawing>
      </w:r>
    </w:p>
    <w:p>
      <w:pPr>
        <w:numPr>
          <w:ilvl w:val="0"/>
          <w:numId w:val="0"/>
        </w:numPr>
        <w:ind w:firstLine="420" w:firstLineChars="0"/>
        <w:rPr>
          <w:rFonts w:hint="eastAsia" w:eastAsia="宋体"/>
          <w:lang w:val="en-US" w:eastAsia="zh-CN"/>
        </w:rPr>
      </w:pPr>
      <w:r>
        <w:rPr>
          <w:rFonts w:hint="eastAsia"/>
          <w:lang w:val="en-US" w:eastAsia="zh-CN"/>
        </w:rPr>
        <w:t>（和（6）相比，（7）使用的是</w:t>
      </w:r>
      <w:r>
        <w:drawing>
          <wp:inline distT="0" distB="0" distL="0" distR="0">
            <wp:extent cx="152400" cy="181610"/>
            <wp:effectExtent l="0" t="0" r="0" b="8890"/>
            <wp:docPr id="1046" name="图片 7"/>
            <wp:cNvGraphicFramePr/>
            <a:graphic xmlns:a="http://schemas.openxmlformats.org/drawingml/2006/main">
              <a:graphicData uri="http://schemas.openxmlformats.org/drawingml/2006/picture">
                <pic:pic xmlns:pic="http://schemas.openxmlformats.org/drawingml/2006/picture">
                  <pic:nvPicPr>
                    <pic:cNvPr id="1046" name="图片 7"/>
                    <pic:cNvPicPr/>
                  </pic:nvPicPr>
                  <pic:blipFill>
                    <a:blip r:embed="rId6" cstate="print"/>
                    <a:srcRect/>
                    <a:stretch>
                      <a:fillRect/>
                    </a:stretch>
                  </pic:blipFill>
                  <pic:spPr>
                    <a:xfrm>
                      <a:off x="0" y="0"/>
                      <a:ext cx="152400" cy="181610"/>
                    </a:xfrm>
                    <a:prstGeom prst="rect">
                      <a:avLst/>
                    </a:prstGeom>
                    <a:ln>
                      <a:noFill/>
                    </a:ln>
                  </pic:spPr>
                </pic:pic>
              </a:graphicData>
            </a:graphic>
          </wp:inline>
        </w:drawing>
      </w:r>
      <w:r>
        <w:rPr>
          <w:rFonts w:hint="eastAsia"/>
          <w:lang w:val="en-US" w:eastAsia="zh-CN"/>
        </w:rPr>
        <w:t>的和而不是乘积，因为节点类型只要与某些关键词相关，就具有足够高的置信度作为搜索条件节点。然后，每个可能的搜索条件节点类型的置信度将被纳入到XML TF*IDF相似度里面（将在第5.2节讨论）。）</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4.3 体现关键词共现</w:t>
      </w:r>
    </w:p>
    <w:p>
      <w:pPr>
        <w:numPr>
          <w:ilvl w:val="0"/>
          <w:numId w:val="0"/>
        </w:numPr>
        <w:ind w:leftChars="0" w:firstLine="420" w:firstLineChars="0"/>
        <w:rPr>
          <w:rFonts w:hint="eastAsia"/>
          <w:b w:val="0"/>
          <w:bCs w:val="0"/>
          <w:sz w:val="21"/>
          <w:szCs w:val="24"/>
          <w:lang w:val="en-US" w:eastAsia="zh-CN"/>
        </w:rPr>
      </w:pPr>
      <w:r>
        <w:rPr>
          <w:rFonts w:hint="eastAsia"/>
          <w:b w:val="0"/>
          <w:bCs w:val="0"/>
          <w:sz w:val="21"/>
          <w:szCs w:val="24"/>
          <w:lang w:val="en-US" w:eastAsia="zh-CN"/>
        </w:rPr>
        <w:t>在这一部分中，我们讨论</w:t>
      </w:r>
      <w:r>
        <w:rPr>
          <w:rFonts w:hint="eastAsia"/>
          <w:b/>
          <w:bCs/>
          <w:sz w:val="21"/>
          <w:szCs w:val="24"/>
          <w:lang w:val="en-US" w:eastAsia="zh-CN"/>
        </w:rPr>
        <w:t>数据节点</w:t>
      </w:r>
      <w:r>
        <w:rPr>
          <w:rFonts w:hint="eastAsia"/>
          <w:b w:val="0"/>
          <w:bCs w:val="0"/>
          <w:sz w:val="21"/>
          <w:szCs w:val="24"/>
          <w:lang w:val="en-US" w:eastAsia="zh-CN"/>
        </w:rPr>
        <w:t>的搜索条件置信度。尽管统计学提供了一种计算</w:t>
      </w:r>
      <w:r>
        <w:rPr>
          <w:rFonts w:hint="eastAsia"/>
          <w:b/>
          <w:bCs/>
          <w:sz w:val="21"/>
          <w:szCs w:val="24"/>
          <w:lang w:val="en-US" w:eastAsia="zh-CN"/>
        </w:rPr>
        <w:t>结构节点</w:t>
      </w:r>
      <w:r>
        <w:rPr>
          <w:rFonts w:hint="eastAsia"/>
          <w:b w:val="0"/>
          <w:bCs w:val="0"/>
          <w:sz w:val="21"/>
          <w:szCs w:val="24"/>
          <w:lang w:val="en-US" w:eastAsia="zh-CN"/>
        </w:rPr>
        <w:t>类型作为搜索条件的置信度的宏观方法，仅靠它不足以推断出单个数据节点是查询中给定关键词的搜索条件的可能性。</w:t>
      </w:r>
    </w:p>
    <w:p>
      <w:pPr>
        <w:numPr>
          <w:ilvl w:val="0"/>
          <w:numId w:val="0"/>
        </w:numPr>
        <w:ind w:leftChars="0" w:firstLine="420" w:firstLineChars="0"/>
        <w:rPr>
          <w:rFonts w:hint="eastAsia"/>
          <w:b w:val="0"/>
          <w:bCs w:val="0"/>
          <w:sz w:val="21"/>
          <w:szCs w:val="24"/>
          <w:lang w:val="en-US" w:eastAsia="zh-CN"/>
        </w:rPr>
      </w:pPr>
      <w:r>
        <w:rPr>
          <w:rFonts w:hint="eastAsia"/>
          <w:b/>
          <w:bCs/>
          <w:sz w:val="21"/>
          <w:szCs w:val="24"/>
          <w:lang w:val="en-US" w:eastAsia="zh-CN"/>
        </w:rPr>
        <w:t xml:space="preserve">Example 6. </w:t>
      </w:r>
      <w:r>
        <w:rPr>
          <w:rFonts w:hint="eastAsia"/>
          <w:b w:val="0"/>
          <w:bCs w:val="0"/>
          <w:sz w:val="21"/>
          <w:szCs w:val="24"/>
          <w:lang w:val="en-US" w:eastAsia="zh-CN"/>
        </w:rPr>
        <w:t>考虑一个查询 “customer name Rock interest Art”，搜索姓名包含“Rock”和兴趣包含“Art”的顾客。基于统计数据，我们可以推断出name类型和interest类型的节点有较高的置信度是搜索条件，因为关键词“name”和“interest”分别在节点类型name 和interest高频率地出现。然而，统计数据不足以帮助系统推断出用户希望“Rock”是name的一个值和“Art”是interest的一个值，而在关键词共现捕获的帮助下这就是直观的了。因此，如果纯粹基于统计信息，搜索引擎很难将图1中的客户C4（(with name “Art” and interest “Rock”）与C3（(with name “Rock” and interest “Art”）区别开来。</w:t>
      </w:r>
    </w:p>
    <w:p>
      <w:pPr>
        <w:numPr>
          <w:ilvl w:val="0"/>
          <w:numId w:val="0"/>
        </w:numPr>
        <w:ind w:leftChars="0" w:firstLine="420" w:firstLineChars="0"/>
        <w:rPr>
          <w:rFonts w:hint="eastAsia"/>
          <w:b w:val="0"/>
          <w:bCs w:val="0"/>
          <w:sz w:val="21"/>
          <w:szCs w:val="24"/>
          <w:lang w:val="en-US" w:eastAsia="zh-CN"/>
        </w:rPr>
      </w:pPr>
      <w:r>
        <w:rPr>
          <w:rFonts w:hint="eastAsia"/>
          <w:b w:val="0"/>
          <w:bCs w:val="0"/>
          <w:sz w:val="21"/>
          <w:szCs w:val="24"/>
          <w:lang w:val="en-US" w:eastAsia="zh-CN"/>
        </w:rPr>
        <w:t>（根据上面的例子，查询中的关键词共现模式提供了一种微观方法来测量单个</w:t>
      </w:r>
      <w:r>
        <w:rPr>
          <w:rFonts w:hint="eastAsia"/>
          <w:b/>
          <w:bCs/>
          <w:sz w:val="21"/>
          <w:szCs w:val="24"/>
          <w:lang w:val="en-US" w:eastAsia="zh-CN"/>
        </w:rPr>
        <w:t>数据节点</w:t>
      </w:r>
      <w:r>
        <w:rPr>
          <w:rFonts w:hint="eastAsia"/>
          <w:b w:val="0"/>
          <w:bCs w:val="0"/>
          <w:sz w:val="21"/>
          <w:szCs w:val="24"/>
          <w:lang w:val="en-US" w:eastAsia="zh-CN"/>
        </w:rPr>
        <w:t>作为搜索条件的可能性。因此，为了分别在查询和XML数据中体现</w:t>
      </w:r>
      <w:r>
        <w:rPr>
          <w:rFonts w:hint="eastAsia"/>
          <w:b w:val="0"/>
          <w:bCs w:val="0"/>
          <w:sz w:val="21"/>
          <w:szCs w:val="24"/>
          <w:u w:val="single"/>
          <w:lang w:val="en-US" w:eastAsia="zh-CN"/>
        </w:rPr>
        <w:t>关键词kt匹配v的祖宗节点的类型和关键词k匹配v中的一个值</w:t>
      </w:r>
      <w:r>
        <w:rPr>
          <w:rFonts w:hint="eastAsia"/>
          <w:b w:val="0"/>
          <w:bCs w:val="0"/>
          <w:sz w:val="21"/>
          <w:szCs w:val="24"/>
          <w:lang w:val="en-US" w:eastAsia="zh-CN"/>
        </w:rPr>
        <w:t>（如果它们的确存在于查询中）的共现，我们定义了以下距离。）</w:t>
      </w:r>
    </w:p>
    <w:p>
      <w:pPr>
        <w:numPr>
          <w:ilvl w:val="0"/>
          <w:numId w:val="0"/>
        </w:numPr>
        <w:ind w:firstLine="420" w:firstLineChars="0"/>
        <w:rPr>
          <w:rFonts w:hint="eastAsia"/>
          <w:b w:val="0"/>
          <w:bCs w:val="0"/>
          <w:i w:val="0"/>
          <w:iCs w:val="0"/>
          <w:sz w:val="21"/>
          <w:szCs w:val="24"/>
          <w:u w:val="none"/>
          <w:lang w:val="en-US" w:eastAsia="zh-CN"/>
        </w:rPr>
      </w:pPr>
      <w:r>
        <w:rPr>
          <w:rFonts w:hint="eastAsia"/>
          <w:b/>
          <w:bCs/>
          <w:sz w:val="21"/>
          <w:szCs w:val="24"/>
          <w:lang w:val="en-US" w:eastAsia="zh-CN"/>
        </w:rPr>
        <w:t xml:space="preserve">Definition 4.1 ( In-Query Distance(IQD)). </w:t>
      </w:r>
      <w:r>
        <w:rPr>
          <w:rFonts w:hint="eastAsia"/>
          <w:b w:val="0"/>
          <w:bCs w:val="0"/>
          <w:sz w:val="21"/>
          <w:szCs w:val="24"/>
          <w:lang w:val="en-US" w:eastAsia="zh-CN"/>
        </w:rPr>
        <w:t>在查询q中关键词k和关键词/节点类型kt之间的</w:t>
      </w:r>
      <w:r>
        <w:rPr>
          <w:rFonts w:hint="eastAsia"/>
          <w:b/>
          <w:bCs/>
          <w:sz w:val="21"/>
          <w:szCs w:val="24"/>
          <w:lang w:val="en-US" w:eastAsia="zh-CN"/>
        </w:rPr>
        <w:t>查询中距离IQD</w:t>
      </w:r>
      <w:r>
        <w:rPr>
          <w:rFonts w:hint="eastAsia"/>
          <w:b w:val="0"/>
          <w:bCs w:val="0"/>
          <w:sz w:val="21"/>
          <w:szCs w:val="24"/>
          <w:lang w:val="en-US" w:eastAsia="zh-CN"/>
        </w:rPr>
        <w:t xml:space="preserve"> </w:t>
      </w:r>
      <w:r>
        <w:rPr>
          <w:rFonts w:hint="eastAsia"/>
          <w:b w:val="0"/>
          <w:bCs w:val="0"/>
          <w:i/>
          <w:iCs/>
          <w:sz w:val="21"/>
          <w:szCs w:val="24"/>
          <w:u w:val="single"/>
          <w:lang w:val="en-US" w:eastAsia="zh-CN"/>
        </w:rPr>
        <w:t>Dist q(q,kt,k)</w:t>
      </w:r>
      <w:r>
        <w:rPr>
          <w:rFonts w:hint="eastAsia"/>
          <w:b w:val="0"/>
          <w:bCs w:val="0"/>
          <w:i w:val="0"/>
          <w:iCs w:val="0"/>
          <w:sz w:val="21"/>
          <w:szCs w:val="24"/>
          <w:u w:val="none"/>
          <w:lang w:val="en-US" w:eastAsia="zh-CN"/>
        </w:rPr>
        <w:t>，被定义为q中kt和k之间的</w:t>
      </w:r>
      <w:r>
        <w:rPr>
          <w:rFonts w:hint="eastAsia"/>
          <w:b/>
          <w:bCs/>
          <w:i w:val="0"/>
          <w:iCs w:val="0"/>
          <w:sz w:val="21"/>
          <w:szCs w:val="24"/>
          <w:u w:val="none"/>
          <w:lang w:val="en-US" w:eastAsia="zh-CN"/>
        </w:rPr>
        <w:t>位置距离</w:t>
      </w:r>
      <w:r>
        <w:rPr>
          <w:rFonts w:hint="eastAsia"/>
          <w:b w:val="0"/>
          <w:bCs w:val="0"/>
          <w:i w:val="0"/>
          <w:iCs w:val="0"/>
          <w:sz w:val="21"/>
          <w:szCs w:val="24"/>
          <w:u w:val="none"/>
          <w:lang w:val="en-US" w:eastAsia="zh-CN"/>
        </w:rPr>
        <w:t>的绝对值；否则，</w:t>
      </w:r>
      <w:r>
        <w:rPr>
          <w:rFonts w:hint="eastAsia"/>
          <w:b w:val="0"/>
          <w:bCs w:val="0"/>
          <w:sz w:val="21"/>
          <w:szCs w:val="24"/>
          <w:lang w:val="en-US" w:eastAsia="zh-CN"/>
        </w:rPr>
        <w:t xml:space="preserve"> </w:t>
      </w:r>
      <w:r>
        <w:rPr>
          <w:rFonts w:hint="eastAsia"/>
          <w:b w:val="0"/>
          <w:bCs w:val="0"/>
          <w:i w:val="0"/>
          <w:iCs w:val="0"/>
          <w:sz w:val="21"/>
          <w:szCs w:val="24"/>
          <w:u w:val="single"/>
          <w:lang w:val="en-US" w:eastAsia="zh-CN"/>
        </w:rPr>
        <w:t xml:space="preserve">Dist q(q,kt,k) </w:t>
      </w:r>
      <w:r>
        <w:rPr>
          <w:rFonts w:hint="eastAsia"/>
          <w:b w:val="0"/>
          <w:bCs w:val="0"/>
          <w:i w:val="0"/>
          <w:iCs w:val="0"/>
          <w:sz w:val="21"/>
          <w:szCs w:val="24"/>
          <w:u w:val="none"/>
          <w:lang w:val="en-US" w:eastAsia="zh-CN"/>
        </w:rPr>
        <w:t>=∞ 。</w:t>
      </w:r>
    </w:p>
    <w:p>
      <w:pPr>
        <w:numPr>
          <w:ilvl w:val="0"/>
          <w:numId w:val="0"/>
        </w:numPr>
        <w:ind w:leftChars="0" w:firstLine="420" w:firstLineChars="0"/>
        <w:rPr>
          <w:rFonts w:hint="eastAsia"/>
          <w:b w:val="0"/>
          <w:bCs w:val="0"/>
          <w:i w:val="0"/>
          <w:iCs w:val="0"/>
          <w:sz w:val="21"/>
          <w:szCs w:val="24"/>
          <w:u w:val="none"/>
          <w:lang w:val="en-US" w:eastAsia="zh-CN"/>
        </w:rPr>
      </w:pPr>
      <w:r>
        <w:rPr>
          <w:rFonts w:hint="eastAsia"/>
          <w:b w:val="0"/>
          <w:bCs w:val="0"/>
          <w:i w:val="0"/>
          <w:iCs w:val="0"/>
          <w:sz w:val="21"/>
          <w:szCs w:val="24"/>
          <w:u w:val="none"/>
          <w:lang w:val="en-US" w:eastAsia="zh-CN"/>
        </w:rPr>
        <w:t>注意，上述定义假定在查询q中没有重复的KT和K，查询q中两个关键词K1和K2的</w:t>
      </w:r>
      <w:r>
        <w:rPr>
          <w:rFonts w:hint="eastAsia"/>
          <w:b/>
          <w:bCs/>
          <w:i w:val="0"/>
          <w:iCs w:val="0"/>
          <w:sz w:val="21"/>
          <w:szCs w:val="24"/>
          <w:u w:val="none"/>
          <w:lang w:val="en-US" w:eastAsia="zh-CN"/>
        </w:rPr>
        <w:t>位置距离</w:t>
      </w:r>
      <w:r>
        <w:rPr>
          <w:rFonts w:hint="eastAsia"/>
          <w:b w:val="0"/>
          <w:bCs w:val="0"/>
          <w:i w:val="0"/>
          <w:iCs w:val="0"/>
          <w:sz w:val="21"/>
          <w:szCs w:val="24"/>
          <w:u w:val="none"/>
          <w:lang w:val="en-US" w:eastAsia="zh-CN"/>
        </w:rPr>
        <w:t>就是查询中K1位置和K2位置的差异。</w:t>
      </w:r>
    </w:p>
    <w:p>
      <w:pPr>
        <w:numPr>
          <w:ilvl w:val="0"/>
          <w:numId w:val="0"/>
        </w:numPr>
        <w:ind w:leftChars="0" w:firstLine="420" w:firstLineChars="0"/>
        <w:rPr>
          <w:rFonts w:hint="eastAsia"/>
          <w:b w:val="0"/>
          <w:bCs w:val="0"/>
          <w:sz w:val="21"/>
          <w:szCs w:val="24"/>
          <w:lang w:val="en-US" w:eastAsia="zh-CN"/>
        </w:rPr>
      </w:pPr>
      <w:r>
        <w:rPr>
          <w:rFonts w:hint="eastAsia"/>
          <w:b w:val="0"/>
          <w:bCs w:val="0"/>
          <w:sz w:val="21"/>
          <w:szCs w:val="24"/>
          <w:lang w:val="en-US" w:eastAsia="zh-CN"/>
        </w:rPr>
        <w:t>（设计IQD是出于这种现象：当用户希望在关键词查询中同时指定谓词kt和它的值k时，尽管不同用户有不同的搜索习惯，他们总是将KT和K放在一起，不管一个特定用户将k指定在Kt之前或之后。）</w:t>
      </w:r>
    </w:p>
    <w:p>
      <w:pPr>
        <w:numPr>
          <w:ilvl w:val="0"/>
          <w:numId w:val="0"/>
        </w:numPr>
        <w:ind w:leftChars="0" w:firstLine="420" w:firstLineChars="0"/>
        <w:rPr>
          <w:rFonts w:hint="eastAsia"/>
          <w:b w:val="0"/>
          <w:bCs w:val="0"/>
          <w:i w:val="0"/>
          <w:iCs w:val="0"/>
          <w:sz w:val="21"/>
          <w:szCs w:val="24"/>
          <w:u w:val="none"/>
          <w:lang w:val="en-US" w:eastAsia="zh-CN"/>
        </w:rPr>
      </w:pPr>
      <w:r>
        <w:rPr>
          <w:rFonts w:hint="eastAsia"/>
          <w:b/>
          <w:bCs/>
          <w:i w:val="0"/>
          <w:iCs w:val="0"/>
          <w:sz w:val="21"/>
          <w:szCs w:val="24"/>
          <w:u w:val="none"/>
          <w:lang w:val="en-US" w:eastAsia="zh-CN"/>
        </w:rPr>
        <w:t xml:space="preserve">Definition 4.2 (Structural Distance (SD)). </w:t>
      </w:r>
      <w:r>
        <w:rPr>
          <w:rFonts w:hint="eastAsia"/>
          <w:b w:val="0"/>
          <w:bCs w:val="0"/>
          <w:i w:val="0"/>
          <w:iCs w:val="0"/>
          <w:sz w:val="21"/>
          <w:szCs w:val="24"/>
          <w:u w:val="none"/>
          <w:lang w:val="en-US" w:eastAsia="zh-CN"/>
        </w:rPr>
        <w:t>kt和k关于数据节点v之间的</w:t>
      </w:r>
      <w:r>
        <w:rPr>
          <w:rFonts w:hint="eastAsia"/>
          <w:b/>
          <w:bCs/>
          <w:i w:val="0"/>
          <w:iCs w:val="0"/>
          <w:sz w:val="21"/>
          <w:szCs w:val="24"/>
          <w:u w:val="none"/>
          <w:lang w:val="en-US" w:eastAsia="zh-CN"/>
        </w:rPr>
        <w:t>结构距离SD</w:t>
      </w:r>
      <w:r>
        <w:rPr>
          <w:rFonts w:hint="eastAsia"/>
          <w:b w:val="0"/>
          <w:bCs w:val="0"/>
          <w:i w:val="0"/>
          <w:iCs w:val="0"/>
          <w:sz w:val="21"/>
          <w:szCs w:val="24"/>
          <w:u w:val="none"/>
          <w:lang w:val="en-US" w:eastAsia="zh-CN"/>
        </w:rPr>
        <w:t xml:space="preserve"> </w:t>
      </w:r>
      <w:r>
        <w:rPr>
          <w:rFonts w:hint="eastAsia"/>
          <w:b w:val="0"/>
          <w:bCs w:val="0"/>
          <w:i/>
          <w:iCs/>
          <w:sz w:val="21"/>
          <w:szCs w:val="24"/>
          <w:u w:val="single"/>
          <w:lang w:val="en-US" w:eastAsia="zh-CN"/>
        </w:rPr>
        <w:t>Dist s(q,v,kt,k)</w:t>
      </w:r>
      <w:r>
        <w:rPr>
          <w:rFonts w:hint="eastAsia"/>
          <w:b w:val="0"/>
          <w:bCs w:val="0"/>
          <w:i w:val="0"/>
          <w:iCs w:val="0"/>
          <w:sz w:val="21"/>
          <w:szCs w:val="24"/>
          <w:u w:val="none"/>
          <w:lang w:val="en-US" w:eastAsia="zh-CN"/>
        </w:rPr>
        <w:t>，被定义为XML数据中v和最近的</w:t>
      </w:r>
      <w:r>
        <w:rPr>
          <w:rFonts w:hint="eastAsia"/>
          <w:b w:val="0"/>
          <w:bCs w:val="0"/>
          <w:i w:val="0"/>
          <w:iCs w:val="0"/>
          <w:sz w:val="21"/>
          <w:szCs w:val="24"/>
          <w:u w:val="single"/>
          <w:lang w:val="en-US" w:eastAsia="zh-CN"/>
        </w:rPr>
        <w:t>v的kt型祖宗节点</w:t>
      </w:r>
      <w:r>
        <w:rPr>
          <w:rFonts w:hint="eastAsia"/>
          <w:b w:val="0"/>
          <w:bCs w:val="0"/>
          <w:i w:val="0"/>
          <w:iCs w:val="0"/>
          <w:sz w:val="21"/>
          <w:szCs w:val="24"/>
          <w:u w:val="none"/>
          <w:lang w:val="en-US" w:eastAsia="zh-CN"/>
        </w:rPr>
        <w:t>之间的</w:t>
      </w:r>
      <w:r>
        <w:rPr>
          <w:rFonts w:hint="eastAsia"/>
          <w:b/>
          <w:bCs/>
          <w:i w:val="0"/>
          <w:iCs w:val="0"/>
          <w:sz w:val="21"/>
          <w:szCs w:val="24"/>
          <w:u w:val="none"/>
          <w:lang w:val="en-US" w:eastAsia="zh-CN"/>
        </w:rPr>
        <w:t>深度距离</w:t>
      </w:r>
      <w:r>
        <w:rPr>
          <w:rFonts w:hint="eastAsia"/>
          <w:b w:val="0"/>
          <w:bCs w:val="0"/>
          <w:i w:val="0"/>
          <w:iCs w:val="0"/>
          <w:sz w:val="21"/>
          <w:szCs w:val="24"/>
          <w:u w:val="none"/>
          <w:lang w:val="en-US" w:eastAsia="zh-CN"/>
        </w:rPr>
        <w:t>。</w:t>
      </w:r>
    </w:p>
    <w:p>
      <w:pPr>
        <w:numPr>
          <w:ilvl w:val="0"/>
          <w:numId w:val="0"/>
        </w:numPr>
        <w:ind w:leftChars="0" w:firstLine="420" w:firstLineChars="0"/>
        <w:rPr>
          <w:rFonts w:hint="eastAsia"/>
          <w:b w:val="0"/>
          <w:bCs w:val="0"/>
          <w:i w:val="0"/>
          <w:iCs w:val="0"/>
          <w:sz w:val="21"/>
          <w:szCs w:val="24"/>
          <w:u w:val="none"/>
          <w:lang w:val="en-US" w:eastAsia="zh-CN"/>
        </w:rPr>
      </w:pPr>
      <w:r>
        <w:rPr>
          <w:rFonts w:hint="eastAsia"/>
          <w:b w:val="0"/>
          <w:bCs w:val="0"/>
          <w:i w:val="0"/>
          <w:iCs w:val="0"/>
          <w:sz w:val="21"/>
          <w:szCs w:val="24"/>
          <w:u w:val="none"/>
          <w:lang w:val="en-US" w:eastAsia="zh-CN"/>
        </w:rPr>
        <w:t>（我们设计IQD和SD分别用来表示在用户输入的查询和底层XML数据中节点类型kt和关键词k的亲密度。用直觉来思考，当在查询中和XML数据中这样的kt和k两者之间都是紧密相连的话，数据节点v就会受到青睐，就像Intuition 2中所陈述的和Definition 4.3中所体现的一样。）</w:t>
      </w:r>
    </w:p>
    <w:p>
      <w:pPr>
        <w:numPr>
          <w:ilvl w:val="0"/>
          <w:numId w:val="0"/>
        </w:numPr>
        <w:ind w:leftChars="0" w:firstLine="420" w:firstLineChars="0"/>
        <w:rPr>
          <w:rFonts w:hint="eastAsia"/>
          <w:b/>
          <w:bCs/>
          <w:i w:val="0"/>
          <w:iCs w:val="0"/>
          <w:sz w:val="21"/>
          <w:szCs w:val="24"/>
          <w:u w:val="none"/>
          <w:lang w:val="en-US" w:eastAsia="zh-CN"/>
        </w:rPr>
      </w:pPr>
      <w:r>
        <w:rPr>
          <w:rFonts w:hint="eastAsia"/>
          <w:b/>
          <w:bCs/>
          <w:i w:val="0"/>
          <w:iCs w:val="0"/>
          <w:sz w:val="21"/>
          <w:szCs w:val="24"/>
          <w:u w:val="none"/>
          <w:lang w:val="en-US" w:eastAsia="zh-CN"/>
        </w:rPr>
        <w:t xml:space="preserve">Intuition 2. </w:t>
      </w:r>
      <w:r>
        <w:rPr>
          <w:rFonts w:hint="eastAsia"/>
          <w:b w:val="0"/>
          <w:bCs w:val="0"/>
          <w:i w:val="0"/>
          <w:iCs w:val="0"/>
          <w:sz w:val="21"/>
          <w:szCs w:val="24"/>
          <w:u w:val="none"/>
          <w:lang w:val="en-US" w:eastAsia="zh-CN"/>
        </w:rPr>
        <w:t>对于数据节点v，如果在用户查询和XML数据中</w:t>
      </w:r>
      <w:r>
        <w:rPr>
          <w:rFonts w:hint="eastAsia"/>
          <w:b w:val="0"/>
          <w:bCs w:val="0"/>
          <w:i w:val="0"/>
          <w:iCs w:val="0"/>
          <w:sz w:val="21"/>
          <w:szCs w:val="24"/>
          <w:u w:val="single"/>
          <w:lang w:val="en-US" w:eastAsia="zh-CN"/>
        </w:rPr>
        <w:t>匹配祖宗节点类型的关键词kt</w:t>
      </w:r>
      <w:r>
        <w:rPr>
          <w:rFonts w:hint="eastAsia"/>
          <w:b w:val="0"/>
          <w:bCs w:val="0"/>
          <w:i w:val="0"/>
          <w:iCs w:val="0"/>
          <w:sz w:val="21"/>
          <w:szCs w:val="24"/>
          <w:u w:val="none"/>
          <w:lang w:val="en-US" w:eastAsia="zh-CN"/>
        </w:rPr>
        <w:t>和</w:t>
      </w:r>
      <w:r>
        <w:rPr>
          <w:rFonts w:hint="eastAsia"/>
          <w:b w:val="0"/>
          <w:bCs w:val="0"/>
          <w:i w:val="0"/>
          <w:iCs w:val="0"/>
          <w:sz w:val="21"/>
          <w:szCs w:val="24"/>
          <w:u w:val="single"/>
          <w:lang w:val="en-US" w:eastAsia="zh-CN"/>
        </w:rPr>
        <w:t>匹配v的关键词k</w:t>
      </w:r>
      <w:r>
        <w:rPr>
          <w:rFonts w:hint="eastAsia"/>
          <w:b w:val="0"/>
          <w:bCs w:val="0"/>
          <w:i w:val="0"/>
          <w:iCs w:val="0"/>
          <w:sz w:val="21"/>
          <w:szCs w:val="24"/>
          <w:u w:val="none"/>
          <w:lang w:val="en-US" w:eastAsia="zh-CN"/>
        </w:rPr>
        <w:t>都是紧密相连地出现，就可以直观地发现，v作为关于关键词kt和k的搜索条件具有很高的置信度。</w:t>
      </w:r>
    </w:p>
    <w:p>
      <w:pPr>
        <w:numPr>
          <w:ilvl w:val="0"/>
          <w:numId w:val="0"/>
        </w:numPr>
        <w:ind w:leftChars="0" w:firstLine="420" w:firstLineChars="0"/>
        <w:rPr>
          <w:rFonts w:hint="eastAsia"/>
          <w:b w:val="0"/>
          <w:bCs w:val="0"/>
          <w:sz w:val="21"/>
          <w:szCs w:val="24"/>
          <w:lang w:val="en-US" w:eastAsia="zh-CN"/>
        </w:rPr>
      </w:pPr>
      <w:r>
        <w:rPr>
          <w:rFonts w:hint="eastAsia"/>
          <w:b/>
          <w:bCs/>
          <w:sz w:val="21"/>
          <w:szCs w:val="24"/>
          <w:lang w:val="en-US" w:eastAsia="zh-CN"/>
        </w:rPr>
        <w:t xml:space="preserve">Definition 4.3 (Value-Type Distance (VTD)). </w:t>
      </w:r>
      <w:r>
        <w:rPr>
          <w:rFonts w:hint="eastAsia"/>
          <w:b w:val="0"/>
          <w:bCs w:val="0"/>
          <w:sz w:val="21"/>
          <w:szCs w:val="24"/>
          <w:lang w:val="en-US" w:eastAsia="zh-CN"/>
        </w:rPr>
        <w:t xml:space="preserve">kt和k之间关于数据节点v的值型距离VTD </w:t>
      </w:r>
      <w:r>
        <w:rPr>
          <w:rFonts w:hint="eastAsia"/>
          <w:b w:val="0"/>
          <w:bCs w:val="0"/>
          <w:i/>
          <w:iCs/>
          <w:sz w:val="21"/>
          <w:szCs w:val="24"/>
          <w:u w:val="single"/>
          <w:lang w:val="en-US" w:eastAsia="zh-CN"/>
        </w:rPr>
        <w:t>Dist(q,v,kt,k)</w:t>
      </w:r>
      <w:r>
        <w:rPr>
          <w:rFonts w:hint="eastAsia"/>
          <w:b w:val="0"/>
          <w:bCs w:val="0"/>
          <w:sz w:val="21"/>
          <w:szCs w:val="24"/>
          <w:lang w:val="en-US" w:eastAsia="zh-CN"/>
        </w:rPr>
        <w:t>被定义为：</w:t>
      </w:r>
    </w:p>
    <w:p>
      <w:pPr>
        <w:numPr>
          <w:ilvl w:val="0"/>
          <w:numId w:val="0"/>
        </w:numPr>
        <w:ind w:leftChars="0" w:firstLine="420" w:firstLineChars="0"/>
        <w:rPr>
          <w:rFonts w:hint="eastAsia"/>
          <w:b w:val="0"/>
          <w:bCs w:val="0"/>
          <w:sz w:val="21"/>
          <w:szCs w:val="24"/>
          <w:lang w:val="en-US" w:eastAsia="zh-CN"/>
        </w:rPr>
      </w:pPr>
      <w:r>
        <w:rPr>
          <w:rFonts w:hint="eastAsia"/>
          <w:b w:val="0"/>
          <w:bCs w:val="0"/>
          <w:sz w:val="21"/>
          <w:szCs w:val="24"/>
          <w:lang w:val="en-US" w:eastAsia="zh-CN"/>
        </w:rPr>
        <w:t>max(Dist q(q,kt,k),Dist s(q,v,kt,k)).</w:t>
      </w:r>
    </w:p>
    <w:p>
      <w:pPr>
        <w:numPr>
          <w:ilvl w:val="0"/>
          <w:numId w:val="0"/>
        </w:numPr>
        <w:ind w:leftChars="0" w:firstLine="420" w:firstLineChars="0"/>
      </w:pPr>
      <w:r>
        <w:rPr>
          <w:rFonts w:hint="eastAsia"/>
          <w:b w:val="0"/>
          <w:bCs w:val="0"/>
          <w:sz w:val="21"/>
          <w:szCs w:val="24"/>
          <w:lang w:val="en-US" w:eastAsia="zh-CN"/>
        </w:rPr>
        <w:t>一般来说，Dist(q,v,kt,k)的值越小，查询q就越可能想要</w:t>
      </w:r>
      <w:r>
        <w:rPr>
          <w:rFonts w:hint="eastAsia"/>
          <w:b w:val="0"/>
          <w:bCs w:val="0"/>
          <w:sz w:val="21"/>
          <w:szCs w:val="24"/>
          <w:u w:val="none"/>
          <w:lang w:val="en-US" w:eastAsia="zh-CN"/>
        </w:rPr>
        <w:t>节点v</w:t>
      </w:r>
      <w:r>
        <w:rPr>
          <w:rFonts w:hint="eastAsia"/>
          <w:b w:val="0"/>
          <w:bCs w:val="0"/>
          <w:sz w:val="21"/>
          <w:szCs w:val="24"/>
          <w:lang w:val="en-US" w:eastAsia="zh-CN"/>
        </w:rPr>
        <w:t>作为搜索条件。因此，我们定义数据节点v是关于同时出现在查询q和节点v中的关键词k的搜索条件节点的置信度如下：</w:t>
      </w:r>
    </w:p>
    <w:p>
      <w:pPr>
        <w:numPr>
          <w:ilvl w:val="0"/>
          <w:numId w:val="0"/>
        </w:numPr>
        <w:ind w:leftChars="0" w:firstLine="420" w:firstLineChars="0"/>
      </w:pPr>
      <w:r>
        <w:drawing>
          <wp:inline distT="0" distB="0" distL="0" distR="0">
            <wp:extent cx="3486785" cy="402590"/>
            <wp:effectExtent l="0" t="0" r="18415" b="16510"/>
            <wp:docPr id="1047" name="图片 18"/>
            <wp:cNvGraphicFramePr/>
            <a:graphic xmlns:a="http://schemas.openxmlformats.org/drawingml/2006/main">
              <a:graphicData uri="http://schemas.openxmlformats.org/drawingml/2006/picture">
                <pic:pic xmlns:pic="http://schemas.openxmlformats.org/drawingml/2006/picture">
                  <pic:nvPicPr>
                    <pic:cNvPr id="1047" name="图片 18"/>
                    <pic:cNvPicPr/>
                  </pic:nvPicPr>
                  <pic:blipFill>
                    <a:blip r:embed="rId17" cstate="print"/>
                    <a:srcRect/>
                    <a:stretch>
                      <a:fillRect/>
                    </a:stretch>
                  </pic:blipFill>
                  <pic:spPr>
                    <a:xfrm>
                      <a:off x="0" y="0"/>
                      <a:ext cx="3486785" cy="402590"/>
                    </a:xfrm>
                    <a:prstGeom prst="rect">
                      <a:avLst/>
                    </a:prstGeom>
                    <a:ln>
                      <a:noFill/>
                    </a:ln>
                  </pic:spPr>
                </pic:pic>
              </a:graphicData>
            </a:graphic>
          </wp:inline>
        </w:drawing>
      </w:r>
    </w:p>
    <w:p>
      <w:pPr>
        <w:numPr>
          <w:ilvl w:val="0"/>
          <w:numId w:val="0"/>
        </w:numPr>
        <w:ind w:leftChars="0" w:firstLine="420" w:firstLineChars="0"/>
        <w:rPr>
          <w:rFonts w:hint="eastAsia"/>
          <w:b w:val="0"/>
          <w:bCs w:val="0"/>
          <w:lang w:eastAsia="zh-CN"/>
        </w:rPr>
      </w:pPr>
      <w:r>
        <w:rPr>
          <w:rFonts w:hint="eastAsia"/>
          <w:b/>
          <w:bCs/>
        </w:rPr>
        <w:t xml:space="preserve">Example 7. </w:t>
      </w:r>
      <w:r>
        <w:rPr>
          <w:rFonts w:hint="eastAsia"/>
          <w:b w:val="0"/>
          <w:bCs w:val="0"/>
        </w:rPr>
        <w:t>再考虑示例6中的查询q</w:t>
      </w:r>
      <w:r>
        <w:rPr>
          <w:rFonts w:hint="eastAsia"/>
          <w:b w:val="0"/>
          <w:bCs w:val="0"/>
          <w:lang w:eastAsia="zh-CN"/>
        </w:rPr>
        <w:t>：</w:t>
      </w:r>
      <w:r>
        <w:rPr>
          <w:rFonts w:hint="eastAsia"/>
          <w:b w:val="0"/>
          <w:bCs w:val="0"/>
          <w:sz w:val="21"/>
          <w:szCs w:val="24"/>
          <w:lang w:val="en-US" w:eastAsia="zh-CN"/>
        </w:rPr>
        <w:t>“customer name Rock interest Art”</w:t>
      </w:r>
      <w:r>
        <w:rPr>
          <w:rFonts w:hint="eastAsia"/>
          <w:b w:val="0"/>
          <w:bCs w:val="0"/>
        </w:rPr>
        <w:t>。</w:t>
      </w:r>
      <w:r>
        <w:rPr>
          <w:rFonts w:hint="eastAsia"/>
          <w:b w:val="0"/>
          <w:bCs w:val="0"/>
          <w:lang w:val="en-US" w:eastAsia="zh-CN"/>
        </w:rPr>
        <w:t>令n3和i3分别为</w:t>
      </w:r>
      <w:r>
        <w:rPr>
          <w:rFonts w:hint="eastAsia"/>
          <w:b w:val="0"/>
          <w:bCs w:val="0"/>
        </w:rPr>
        <w:t>客户C3</w:t>
      </w:r>
      <w:r>
        <w:rPr>
          <w:rFonts w:hint="eastAsia"/>
          <w:b w:val="0"/>
          <w:bCs w:val="0"/>
          <w:lang w:val="en-US" w:eastAsia="zh-CN"/>
        </w:rPr>
        <w:t>姓名</w:t>
      </w:r>
      <w:r>
        <w:rPr>
          <w:rFonts w:hint="eastAsia"/>
          <w:b w:val="0"/>
          <w:bCs w:val="0"/>
        </w:rPr>
        <w:t>和</w:t>
      </w:r>
      <w:r>
        <w:rPr>
          <w:rFonts w:hint="eastAsia"/>
          <w:b w:val="0"/>
          <w:bCs w:val="0"/>
          <w:lang w:val="en-US" w:eastAsia="zh-CN"/>
        </w:rPr>
        <w:t>兴趣下面的</w:t>
      </w:r>
      <w:r>
        <w:rPr>
          <w:rFonts w:hint="eastAsia"/>
          <w:b w:val="0"/>
          <w:bCs w:val="0"/>
        </w:rPr>
        <w:t>数据节点</w:t>
      </w:r>
      <w:r>
        <w:rPr>
          <w:rFonts w:hint="eastAsia"/>
          <w:b w:val="0"/>
          <w:bCs w:val="0"/>
          <w:lang w:eastAsia="zh-CN"/>
        </w:rPr>
        <w:t>“</w:t>
      </w:r>
      <w:r>
        <w:rPr>
          <w:rFonts w:hint="eastAsia"/>
          <w:b w:val="0"/>
          <w:bCs w:val="0"/>
          <w:lang w:val="en-US" w:eastAsia="zh-CN"/>
        </w:rPr>
        <w:t>Art Smith</w:t>
      </w:r>
      <w:r>
        <w:rPr>
          <w:rFonts w:hint="eastAsia"/>
          <w:b w:val="0"/>
          <w:bCs w:val="0"/>
          <w:lang w:eastAsia="zh-CN"/>
        </w:rPr>
        <w:t>”</w:t>
      </w:r>
      <w:r>
        <w:rPr>
          <w:rFonts w:hint="eastAsia"/>
          <w:b w:val="0"/>
          <w:bCs w:val="0"/>
          <w:lang w:val="en-US" w:eastAsia="zh-CN"/>
        </w:rPr>
        <w:t>和“rock music”</w:t>
      </w:r>
      <w:r>
        <w:rPr>
          <w:rFonts w:hint="eastAsia"/>
          <w:b w:val="0"/>
          <w:bCs w:val="0"/>
        </w:rPr>
        <w:t>。同样，</w:t>
      </w:r>
      <w:r>
        <w:rPr>
          <w:rFonts w:hint="eastAsia"/>
          <w:b w:val="0"/>
          <w:bCs w:val="0"/>
          <w:lang w:val="en-US" w:eastAsia="zh-CN"/>
        </w:rPr>
        <w:t>令n4和i4分别为</w:t>
      </w:r>
      <w:r>
        <w:rPr>
          <w:rFonts w:hint="eastAsia"/>
          <w:b w:val="0"/>
          <w:bCs w:val="0"/>
        </w:rPr>
        <w:t>客户C</w:t>
      </w:r>
      <w:r>
        <w:rPr>
          <w:rFonts w:hint="eastAsia"/>
          <w:b w:val="0"/>
          <w:bCs w:val="0"/>
          <w:lang w:val="en-US" w:eastAsia="zh-CN"/>
        </w:rPr>
        <w:t>4姓名</w:t>
      </w:r>
      <w:r>
        <w:rPr>
          <w:rFonts w:hint="eastAsia"/>
          <w:b w:val="0"/>
          <w:bCs w:val="0"/>
        </w:rPr>
        <w:t>和</w:t>
      </w:r>
      <w:r>
        <w:rPr>
          <w:rFonts w:hint="eastAsia"/>
          <w:b w:val="0"/>
          <w:bCs w:val="0"/>
          <w:lang w:val="en-US" w:eastAsia="zh-CN"/>
        </w:rPr>
        <w:t>兴趣下面的</w:t>
      </w:r>
      <w:r>
        <w:rPr>
          <w:rFonts w:hint="eastAsia"/>
          <w:b w:val="0"/>
          <w:bCs w:val="0"/>
        </w:rPr>
        <w:t>数据节点</w:t>
      </w:r>
      <w:r>
        <w:rPr>
          <w:rFonts w:hint="eastAsia"/>
          <w:b w:val="0"/>
          <w:bCs w:val="0"/>
          <w:lang w:eastAsia="zh-CN"/>
        </w:rPr>
        <w:t>“</w:t>
      </w:r>
      <w:r>
        <w:rPr>
          <w:rFonts w:hint="eastAsia"/>
          <w:b w:val="0"/>
          <w:bCs w:val="0"/>
          <w:lang w:val="en-US" w:eastAsia="zh-CN"/>
        </w:rPr>
        <w:t>Rock Davis</w:t>
      </w:r>
      <w:r>
        <w:rPr>
          <w:rFonts w:hint="eastAsia"/>
          <w:b w:val="0"/>
          <w:bCs w:val="0"/>
          <w:lang w:eastAsia="zh-CN"/>
        </w:rPr>
        <w:t>”</w:t>
      </w:r>
      <w:r>
        <w:rPr>
          <w:rFonts w:hint="eastAsia"/>
          <w:b w:val="0"/>
          <w:bCs w:val="0"/>
          <w:lang w:val="en-US" w:eastAsia="zh-CN"/>
        </w:rPr>
        <w:t>和“art”</w:t>
      </w:r>
      <w:r>
        <w:rPr>
          <w:rFonts w:hint="eastAsia"/>
          <w:b w:val="0"/>
          <w:bCs w:val="0"/>
        </w:rPr>
        <w:t>。现在，</w:t>
      </w:r>
      <w:r>
        <w:rPr>
          <w:rFonts w:hint="eastAsia"/>
          <w:b w:val="0"/>
          <w:bCs w:val="0"/>
          <w:lang w:val="en-US" w:eastAsia="zh-CN"/>
        </w:rPr>
        <w:t>name</w:t>
      </w:r>
      <w:r>
        <w:rPr>
          <w:rFonts w:hint="eastAsia"/>
          <w:b w:val="0"/>
          <w:bCs w:val="0"/>
        </w:rPr>
        <w:t>和</w:t>
      </w:r>
      <w:r>
        <w:rPr>
          <w:rFonts w:hint="eastAsia"/>
          <w:b w:val="0"/>
          <w:bCs w:val="0"/>
          <w:lang w:val="en-US" w:eastAsia="zh-CN"/>
        </w:rPr>
        <w:t>Art</w:t>
      </w:r>
      <w:r>
        <w:rPr>
          <w:rFonts w:hint="eastAsia"/>
          <w:b w:val="0"/>
          <w:bCs w:val="0"/>
        </w:rPr>
        <w:t>之间的查询</w:t>
      </w:r>
      <w:r>
        <w:rPr>
          <w:rFonts w:hint="eastAsia"/>
          <w:b w:val="0"/>
          <w:bCs w:val="0"/>
          <w:lang w:val="en-US" w:eastAsia="zh-CN"/>
        </w:rPr>
        <w:t>中</w:t>
      </w:r>
      <w:r>
        <w:rPr>
          <w:rFonts w:hint="eastAsia"/>
          <w:b w:val="0"/>
          <w:bCs w:val="0"/>
        </w:rPr>
        <w:t>距离</w:t>
      </w:r>
      <w:r>
        <w:rPr>
          <w:rFonts w:hint="eastAsia"/>
          <w:b w:val="0"/>
          <w:bCs w:val="0"/>
          <w:sz w:val="21"/>
          <w:szCs w:val="24"/>
          <w:lang w:val="en-US" w:eastAsia="zh-CN"/>
        </w:rPr>
        <w:t>Dist q(q,name,Art)=3</w:t>
      </w:r>
      <w:r>
        <w:rPr>
          <w:rFonts w:hint="eastAsia"/>
          <w:b w:val="0"/>
          <w:bCs w:val="0"/>
        </w:rPr>
        <w:t>；</w:t>
      </w:r>
      <w:r>
        <w:rPr>
          <w:rFonts w:hint="eastAsia"/>
          <w:b w:val="0"/>
          <w:bCs w:val="0"/>
          <w:lang w:val="en-US" w:eastAsia="zh-CN"/>
        </w:rPr>
        <w:t>结构距离</w:t>
      </w:r>
      <w:r>
        <w:rPr>
          <w:rFonts w:hint="eastAsia"/>
          <w:b w:val="0"/>
          <w:bCs w:val="0"/>
          <w:sz w:val="21"/>
          <w:szCs w:val="24"/>
          <w:lang w:val="en-US" w:eastAsia="zh-CN"/>
        </w:rPr>
        <w:t>Dist s(q,n3,name,Art)=1</w:t>
      </w:r>
      <w:r>
        <w:rPr>
          <w:rFonts w:hint="eastAsia"/>
          <w:b w:val="0"/>
          <w:bCs w:val="0"/>
        </w:rPr>
        <w:t>；</w:t>
      </w:r>
      <w:r>
        <w:rPr>
          <w:rFonts w:hint="eastAsia"/>
          <w:b w:val="0"/>
          <w:bCs w:val="0"/>
          <w:lang w:val="en-US" w:eastAsia="zh-CN"/>
        </w:rPr>
        <w:t>结果为</w:t>
      </w:r>
      <w:r>
        <w:rPr>
          <w:rFonts w:hint="eastAsia"/>
          <w:b w:val="0"/>
          <w:bCs w:val="0"/>
          <w:sz w:val="21"/>
          <w:szCs w:val="24"/>
          <w:lang w:val="en-US" w:eastAsia="zh-CN"/>
        </w:rPr>
        <w:t>Dist(q,n3,name,Art)=3和Cvia(q,n3,Art)=4/3</w:t>
      </w:r>
      <w:r>
        <w:rPr>
          <w:rFonts w:hint="eastAsia"/>
          <w:b w:val="0"/>
          <w:bCs w:val="0"/>
        </w:rPr>
        <w:t>。</w:t>
      </w:r>
      <w:r>
        <w:rPr>
          <w:rFonts w:hint="eastAsia"/>
          <w:b w:val="0"/>
          <w:bCs w:val="0"/>
          <w:lang w:val="en-US" w:eastAsia="zh-CN"/>
        </w:rPr>
        <w:t>同样的，</w:t>
      </w:r>
      <w:r>
        <w:rPr>
          <w:rFonts w:hint="eastAsia"/>
          <w:b w:val="0"/>
          <w:bCs w:val="0"/>
          <w:sz w:val="21"/>
          <w:szCs w:val="24"/>
          <w:lang w:val="en-US" w:eastAsia="zh-CN"/>
        </w:rPr>
        <w:t>Cvia(q,i3,Rock)=1;Cvia(q,n4,Rock)=2;Cvia(q,i4,Art)=2</w:t>
      </w:r>
      <w:r>
        <w:rPr>
          <w:rFonts w:hint="eastAsia"/>
          <w:b w:val="0"/>
          <w:bCs w:val="0"/>
          <w:lang w:val="en-US" w:eastAsia="zh-CN"/>
        </w:rPr>
        <w:t>。</w:t>
      </w:r>
      <w:r>
        <w:rPr>
          <w:rFonts w:hint="eastAsia"/>
          <w:b w:val="0"/>
          <w:bCs w:val="0"/>
        </w:rPr>
        <w:t>我们发现，客户C4的两个谓词比客户C3</w:t>
      </w:r>
      <w:r>
        <w:rPr>
          <w:rFonts w:hint="eastAsia"/>
          <w:b w:val="0"/>
          <w:bCs w:val="0"/>
          <w:lang w:val="en-US" w:eastAsia="zh-CN"/>
        </w:rPr>
        <w:t>的两个谓词有更大的置信度成为搜索条件</w:t>
      </w:r>
      <w:r>
        <w:rPr>
          <w:rFonts w:hint="eastAsia"/>
          <w:b w:val="0"/>
          <w:bCs w:val="0"/>
        </w:rPr>
        <w:t>。直观地说，C4</w:t>
      </w:r>
      <w:r>
        <w:rPr>
          <w:rFonts w:hint="eastAsia"/>
          <w:b w:val="0"/>
          <w:bCs w:val="0"/>
          <w:lang w:val="en-US" w:eastAsia="zh-CN"/>
        </w:rPr>
        <w:t>比</w:t>
      </w:r>
      <w:r>
        <w:rPr>
          <w:rFonts w:hint="eastAsia"/>
          <w:b w:val="0"/>
          <w:bCs w:val="0"/>
        </w:rPr>
        <w:t>C3</w:t>
      </w:r>
      <w:r>
        <w:rPr>
          <w:rFonts w:hint="eastAsia"/>
          <w:b w:val="0"/>
          <w:bCs w:val="0"/>
          <w:lang w:val="en-US" w:eastAsia="zh-CN"/>
        </w:rPr>
        <w:t>更可能是q</w:t>
      </w:r>
      <w:r>
        <w:rPr>
          <w:rFonts w:hint="eastAsia"/>
          <w:b w:val="0"/>
          <w:bCs w:val="0"/>
        </w:rPr>
        <w:t>的结果</w:t>
      </w:r>
      <w:r>
        <w:rPr>
          <w:rFonts w:hint="eastAsia"/>
          <w:b w:val="0"/>
          <w:bCs w:val="0"/>
          <w:lang w:eastAsia="zh-CN"/>
        </w:rPr>
        <w:t>。</w:t>
      </w:r>
      <w:r>
        <w:rPr>
          <w:rFonts w:hint="eastAsia"/>
          <w:b w:val="0"/>
          <w:bCs w:val="0"/>
          <w:lang w:val="en-US" w:eastAsia="zh-CN"/>
        </w:rPr>
        <w:t>接下来</w:t>
      </w:r>
      <w:r>
        <w:rPr>
          <w:rFonts w:hint="eastAsia"/>
          <w:b w:val="0"/>
          <w:bCs w:val="0"/>
        </w:rPr>
        <w:t>我们将讨论如何将这些</w:t>
      </w:r>
      <w:r>
        <w:rPr>
          <w:rFonts w:hint="eastAsia"/>
          <w:b w:val="0"/>
          <w:bCs w:val="0"/>
          <w:lang w:val="en-US" w:eastAsia="zh-CN"/>
        </w:rPr>
        <w:t>值纳入</w:t>
      </w:r>
      <w:r>
        <w:rPr>
          <w:rFonts w:hint="eastAsia"/>
          <w:b w:val="0"/>
          <w:bCs w:val="0"/>
        </w:rPr>
        <w:t>在我们的XML</w:t>
      </w:r>
      <w:r>
        <w:rPr>
          <w:rFonts w:hint="eastAsia"/>
          <w:b w:val="0"/>
          <w:bCs w:val="0"/>
          <w:lang w:val="en-US" w:eastAsia="zh-CN"/>
        </w:rPr>
        <w:t xml:space="preserve"> </w:t>
      </w:r>
      <w:r>
        <w:rPr>
          <w:rFonts w:hint="eastAsia"/>
          <w:b w:val="0"/>
          <w:bCs w:val="0"/>
        </w:rPr>
        <w:t>TF * IDF相似度</w:t>
      </w:r>
      <w:r>
        <w:rPr>
          <w:rFonts w:hint="eastAsia"/>
          <w:b w:val="0"/>
          <w:bCs w:val="0"/>
          <w:lang w:eastAsia="zh-CN"/>
        </w:rPr>
        <w:t>。</w:t>
      </w:r>
    </w:p>
    <w:p>
      <w:pPr>
        <w:numPr>
          <w:ilvl w:val="0"/>
          <w:numId w:val="0"/>
        </w:numPr>
        <w:rPr>
          <w:rFonts w:hint="eastAsia"/>
          <w:b w:val="0"/>
          <w:bCs w:val="0"/>
          <w:lang w:eastAsia="zh-CN"/>
        </w:rPr>
      </w:pPr>
    </w:p>
    <w:p>
      <w:pPr>
        <w:pStyle w:val="4"/>
        <w:numPr>
          <w:ilvl w:val="0"/>
          <w:numId w:val="3"/>
        </w:numPr>
        <w:ind w:left="0" w:leftChars="0" w:firstLine="0" w:firstLineChars="0"/>
        <w:rPr>
          <w:rFonts w:hint="eastAsia"/>
          <w:lang w:val="en-US" w:eastAsia="zh-CN"/>
        </w:rPr>
      </w:pPr>
      <w:r>
        <w:rPr>
          <w:rFonts w:hint="eastAsia"/>
          <w:lang w:val="en-US" w:eastAsia="zh-CN"/>
        </w:rPr>
        <w:t>面向相关性的排序</w:t>
      </w:r>
    </w:p>
    <w:p>
      <w:pPr>
        <w:numPr>
          <w:ilvl w:val="0"/>
          <w:numId w:val="0"/>
        </w:numPr>
        <w:ind w:firstLine="420" w:firstLineChars="0"/>
        <w:rPr>
          <w:rFonts w:hint="eastAsia"/>
          <w:b w:val="0"/>
          <w:bCs w:val="0"/>
          <w:lang w:eastAsia="zh-CN"/>
        </w:rPr>
      </w:pPr>
      <w:r>
        <w:rPr>
          <w:rFonts w:hint="eastAsia"/>
          <w:b w:val="0"/>
          <w:bCs w:val="0"/>
          <w:lang w:eastAsia="zh-CN"/>
        </w:rPr>
        <w:t>在本节中，我们首先总结了XML中关键词搜索的一些独特特性，并解决了传统XML</w:t>
      </w:r>
      <w:r>
        <w:rPr>
          <w:rFonts w:hint="eastAsia"/>
          <w:b w:val="0"/>
          <w:bCs w:val="0"/>
          <w:lang w:val="en-US" w:eastAsia="zh-CN"/>
        </w:rPr>
        <w:t xml:space="preserve"> TF*IDF</w:t>
      </w:r>
      <w:r>
        <w:rPr>
          <w:rFonts w:hint="eastAsia"/>
          <w:b w:val="0"/>
          <w:bCs w:val="0"/>
          <w:lang w:eastAsia="zh-CN"/>
        </w:rPr>
        <w:t>相似</w:t>
      </w:r>
      <w:r>
        <w:rPr>
          <w:rFonts w:hint="eastAsia"/>
          <w:b w:val="0"/>
          <w:bCs w:val="0"/>
          <w:lang w:val="en-US" w:eastAsia="zh-CN"/>
        </w:rPr>
        <w:t>度</w:t>
      </w:r>
      <w:r>
        <w:rPr>
          <w:rFonts w:hint="eastAsia"/>
          <w:b w:val="0"/>
          <w:bCs w:val="0"/>
          <w:lang w:eastAsia="zh-CN"/>
        </w:rPr>
        <w:t>的局限性。然后，我们提出了一个新的XML TF * IDF相似</w:t>
      </w:r>
      <w:r>
        <w:rPr>
          <w:rFonts w:hint="eastAsia"/>
          <w:b w:val="0"/>
          <w:bCs w:val="0"/>
          <w:lang w:val="en-US" w:eastAsia="zh-CN"/>
        </w:rPr>
        <w:t>度</w:t>
      </w:r>
      <w:r>
        <w:rPr>
          <w:rFonts w:hint="eastAsia"/>
          <w:b w:val="0"/>
          <w:bCs w:val="0"/>
          <w:lang w:eastAsia="zh-CN"/>
        </w:rPr>
        <w:t>，其中包括</w:t>
      </w:r>
      <w:r>
        <w:rPr>
          <w:rFonts w:hint="eastAsia"/>
          <w:b w:val="0"/>
          <w:bCs w:val="0"/>
          <w:lang w:val="en-US" w:eastAsia="zh-CN"/>
        </w:rPr>
        <w:t>前面定义的置信度公式</w:t>
      </w:r>
      <w:r>
        <w:rPr>
          <w:rFonts w:hint="eastAsia"/>
          <w:b w:val="0"/>
          <w:bCs w:val="0"/>
          <w:lang w:eastAsia="zh-CN"/>
        </w:rPr>
        <w:t>，</w:t>
      </w:r>
      <w:r>
        <w:rPr>
          <w:rFonts w:hint="eastAsia"/>
          <w:b w:val="0"/>
          <w:bCs w:val="0"/>
          <w:lang w:val="en-US" w:eastAsia="zh-CN"/>
        </w:rPr>
        <w:t>以</w:t>
      </w:r>
      <w:r>
        <w:rPr>
          <w:rFonts w:hint="eastAsia"/>
          <w:b w:val="0"/>
          <w:bCs w:val="0"/>
          <w:lang w:eastAsia="zh-CN"/>
        </w:rPr>
        <w:t>解决</w:t>
      </w:r>
      <w:r>
        <w:rPr>
          <w:rFonts w:hint="eastAsia"/>
          <w:b w:val="0"/>
          <w:bCs w:val="0"/>
          <w:lang w:val="en-US" w:eastAsia="zh-CN"/>
        </w:rPr>
        <w:t>相关性</w:t>
      </w:r>
      <w:r>
        <w:rPr>
          <w:rFonts w:hint="eastAsia"/>
          <w:b w:val="0"/>
          <w:bCs w:val="0"/>
          <w:lang w:eastAsia="zh-CN"/>
        </w:rPr>
        <w:t>排序</w:t>
      </w:r>
      <w:r>
        <w:rPr>
          <w:rFonts w:hint="eastAsia"/>
          <w:b w:val="0"/>
          <w:bCs w:val="0"/>
          <w:lang w:val="en-US" w:eastAsia="zh-CN"/>
        </w:rPr>
        <w:t>中的</w:t>
      </w:r>
      <w:r>
        <w:rPr>
          <w:rFonts w:hint="eastAsia"/>
          <w:b w:val="0"/>
          <w:bCs w:val="0"/>
          <w:lang w:eastAsia="zh-CN"/>
        </w:rPr>
        <w:t>关键词歧义问题。</w:t>
      </w:r>
    </w:p>
    <w:p>
      <w:pPr>
        <w:numPr>
          <w:ilvl w:val="0"/>
          <w:numId w:val="0"/>
        </w:numPr>
      </w:pPr>
    </w:p>
    <w:p>
      <w:pPr>
        <w:numPr>
          <w:ilvl w:val="0"/>
          <w:numId w:val="0"/>
        </w:numPr>
        <w:rPr>
          <w:rFonts w:hint="eastAsia"/>
          <w:sz w:val="24"/>
          <w:szCs w:val="32"/>
          <w:lang w:val="en-US" w:eastAsia="zh-CN"/>
        </w:rPr>
      </w:pPr>
      <w:r>
        <w:rPr>
          <w:rFonts w:hint="eastAsia"/>
          <w:sz w:val="24"/>
          <w:szCs w:val="32"/>
          <w:lang w:val="en-US" w:eastAsia="zh-CN"/>
        </w:rPr>
        <w:t>5.1 XML关键词搜索原则</w:t>
      </w:r>
    </w:p>
    <w:p>
      <w:pPr>
        <w:numPr>
          <w:ilvl w:val="0"/>
          <w:numId w:val="0"/>
        </w:numPr>
        <w:ind w:firstLine="420" w:firstLineChars="0"/>
        <w:rPr>
          <w:rFonts w:hint="eastAsia"/>
        </w:rPr>
      </w:pPr>
      <w:r>
        <w:rPr>
          <w:rFonts w:hint="eastAsia"/>
        </w:rPr>
        <w:t>与平面文档相比，XML中的</w:t>
      </w:r>
      <w:r>
        <w:rPr>
          <w:rFonts w:hint="eastAsia"/>
          <w:lang w:eastAsia="zh-CN"/>
        </w:rPr>
        <w:t>关键词</w:t>
      </w:r>
      <w:r>
        <w:rPr>
          <w:rFonts w:hint="eastAsia"/>
        </w:rPr>
        <w:t>搜索有其自身的特点。为了使IR风格的排序方法能顺利地应用于它，我们提出了搜索引擎应该</w:t>
      </w:r>
      <w:r>
        <w:rPr>
          <w:rFonts w:hint="eastAsia"/>
          <w:lang w:val="en-US" w:eastAsia="zh-CN"/>
        </w:rPr>
        <w:t>遵守</w:t>
      </w:r>
      <w:r>
        <w:rPr>
          <w:rFonts w:hint="eastAsia"/>
        </w:rPr>
        <w:t>的三条原则。</w:t>
      </w:r>
    </w:p>
    <w:p>
      <w:pPr>
        <w:numPr>
          <w:ilvl w:val="0"/>
          <w:numId w:val="0"/>
        </w:numPr>
        <w:ind w:firstLine="420" w:firstLineChars="0"/>
        <w:rPr>
          <w:rFonts w:hint="eastAsia"/>
          <w:b w:val="0"/>
          <w:bCs w:val="0"/>
        </w:rPr>
      </w:pPr>
      <w:r>
        <w:rPr>
          <w:rFonts w:hint="eastAsia"/>
          <w:b/>
          <w:bCs/>
        </w:rPr>
        <w:t xml:space="preserve">Principle 1: </w:t>
      </w:r>
      <w:r>
        <w:rPr>
          <w:rFonts w:hint="eastAsia"/>
          <w:b w:val="0"/>
          <w:bCs w:val="0"/>
          <w:lang w:val="en-US" w:eastAsia="zh-CN"/>
        </w:rPr>
        <w:t>我们令查询的条件节点类型为</w:t>
      </w:r>
      <w:r>
        <w:rPr>
          <w:rFonts w:hint="eastAsia"/>
          <w:b/>
          <w:bCs/>
          <w:lang w:val="en-US" w:eastAsia="zh-CN"/>
        </w:rPr>
        <w:t>单值节点类型</w:t>
      </w:r>
      <w:r>
        <w:rPr>
          <w:rFonts w:hint="eastAsia"/>
          <w:b w:val="0"/>
          <w:bCs w:val="0"/>
          <w:lang w:val="en-US" w:eastAsia="zh-CN"/>
        </w:rPr>
        <w:t>V，期望的目标节点类型为D</w:t>
      </w:r>
      <w:r>
        <w:rPr>
          <w:rFonts w:hint="eastAsia"/>
          <w:b w:val="0"/>
          <w:bCs w:val="0"/>
        </w:rPr>
        <w:t>，</w:t>
      </w:r>
      <w:r>
        <w:rPr>
          <w:rFonts w:hint="eastAsia"/>
          <w:b w:val="0"/>
          <w:bCs w:val="0"/>
          <w:lang w:val="en-US" w:eastAsia="zh-CN"/>
        </w:rPr>
        <w:t>理想情况下，只有被嵌入到V型节点里面的值和结构节点可以影响D型节点的相关度，而其他被嵌入D型节点里面的节点的存在不应该对D型节点的相关度产生影响</w:t>
      </w:r>
      <w:r>
        <w:rPr>
          <w:rFonts w:hint="eastAsia"/>
          <w:b w:val="0"/>
          <w:bCs w:val="0"/>
        </w:rPr>
        <w:t>。换句话说，</w:t>
      </w:r>
      <w:r>
        <w:rPr>
          <w:rFonts w:hint="eastAsia"/>
          <w:b w:val="0"/>
          <w:bCs w:val="0"/>
          <w:lang w:val="en-US" w:eastAsia="zh-CN"/>
        </w:rPr>
        <w:t>以D型节点d为根的子树的大小</w:t>
      </w:r>
      <w:r>
        <w:rPr>
          <w:rFonts w:hint="eastAsia"/>
          <w:b w:val="0"/>
          <w:bCs w:val="0"/>
        </w:rPr>
        <w:t>（除</w:t>
      </w:r>
      <w:r>
        <w:rPr>
          <w:rFonts w:hint="eastAsia"/>
          <w:b w:val="0"/>
          <w:bCs w:val="0"/>
          <w:lang w:val="en-US" w:eastAsia="zh-CN"/>
        </w:rPr>
        <w:t>非这棵子树以搜索条件节点为根</w:t>
      </w:r>
      <w:r>
        <w:rPr>
          <w:rFonts w:hint="eastAsia"/>
          <w:b w:val="0"/>
          <w:bCs w:val="0"/>
        </w:rPr>
        <w:t>）不应该影响</w:t>
      </w:r>
      <w:r>
        <w:rPr>
          <w:rFonts w:hint="eastAsia"/>
          <w:b w:val="0"/>
          <w:bCs w:val="0"/>
          <w:lang w:val="en-US" w:eastAsia="zh-CN"/>
        </w:rPr>
        <w:t>d和查询的相关度</w:t>
      </w:r>
      <w:r>
        <w:rPr>
          <w:rFonts w:hint="eastAsia"/>
          <w:b w:val="0"/>
          <w:bCs w:val="0"/>
        </w:rPr>
        <w:t>。</w:t>
      </w:r>
    </w:p>
    <w:p>
      <w:pPr>
        <w:numPr>
          <w:ilvl w:val="0"/>
          <w:numId w:val="0"/>
        </w:numPr>
        <w:ind w:firstLine="420" w:firstLineChars="0"/>
        <w:rPr>
          <w:rFonts w:hint="eastAsia"/>
          <w:b w:val="0"/>
          <w:bCs w:val="0"/>
        </w:rPr>
      </w:pPr>
      <w:r>
        <w:rPr>
          <w:rFonts w:hint="eastAsia"/>
          <w:b/>
          <w:bCs/>
        </w:rPr>
        <w:t>Example 8.</w:t>
      </w:r>
      <w:r>
        <w:rPr>
          <w:rFonts w:hint="eastAsia"/>
          <w:b w:val="0"/>
          <w:bCs w:val="0"/>
        </w:rPr>
        <w:t xml:space="preserve"> </w:t>
      </w:r>
      <w:r>
        <w:rPr>
          <w:rFonts w:hint="eastAsia"/>
          <w:b w:val="0"/>
          <w:bCs w:val="0"/>
          <w:lang w:val="en-US" w:eastAsia="zh-CN"/>
        </w:rPr>
        <w:t>当使用以street节点为搜索条件，customer节点为搜索目标的查询“Art Street”时，不管其它嵌入到C1和C3里面的节点的大小、值和结构，匹配关键词“street”的顾客节点（如图1中的C1）应该比没有匹配关键词“street”的顾客节点（如图1中的C3）排名更高。</w:t>
      </w:r>
    </w:p>
    <w:p>
      <w:pPr>
        <w:numPr>
          <w:ilvl w:val="0"/>
          <w:numId w:val="0"/>
        </w:numPr>
        <w:ind w:leftChars="0" w:firstLine="420" w:firstLineChars="0"/>
        <w:rPr>
          <w:rFonts w:hint="eastAsia"/>
          <w:b w:val="0"/>
          <w:bCs w:val="0"/>
          <w:lang w:val="en-US" w:eastAsia="zh-CN"/>
        </w:rPr>
      </w:pPr>
      <w:r>
        <w:rPr>
          <w:rFonts w:hint="eastAsia"/>
          <w:b/>
          <w:bCs/>
        </w:rPr>
        <w:t xml:space="preserve">Principle </w:t>
      </w:r>
      <w:r>
        <w:rPr>
          <w:rFonts w:hint="eastAsia"/>
          <w:b/>
          <w:bCs/>
          <w:lang w:val="en-US" w:eastAsia="zh-CN"/>
        </w:rPr>
        <w:t>2</w:t>
      </w:r>
      <w:r>
        <w:rPr>
          <w:rFonts w:hint="eastAsia"/>
          <w:b/>
          <w:bCs/>
        </w:rPr>
        <w:t xml:space="preserve">: </w:t>
      </w:r>
      <w:r>
        <w:rPr>
          <w:rFonts w:hint="eastAsia"/>
          <w:b w:val="0"/>
          <w:bCs w:val="0"/>
          <w:lang w:val="en-US" w:eastAsia="zh-CN"/>
        </w:rPr>
        <w:t>我们令查询的条件节点类型为</w:t>
      </w:r>
      <w:r>
        <w:rPr>
          <w:rFonts w:hint="eastAsia"/>
          <w:b/>
          <w:bCs/>
          <w:lang w:val="en-US" w:eastAsia="zh-CN"/>
        </w:rPr>
        <w:t>多值节点类型</w:t>
      </w:r>
      <w:r>
        <w:rPr>
          <w:rFonts w:hint="eastAsia"/>
          <w:b w:val="0"/>
          <w:bCs w:val="0"/>
          <w:lang w:val="en-US" w:eastAsia="zh-CN"/>
        </w:rPr>
        <w:t>V</w:t>
      </w:r>
      <w:r>
        <w:rPr>
          <w:rFonts w:hint="default"/>
          <w:b w:val="0"/>
          <w:bCs w:val="0"/>
          <w:lang w:val="en-US" w:eastAsia="zh-CN"/>
        </w:rPr>
        <w:t>’</w:t>
      </w:r>
      <w:r>
        <w:rPr>
          <w:rFonts w:hint="eastAsia"/>
          <w:b w:val="0"/>
          <w:bCs w:val="0"/>
          <w:lang w:val="en-US" w:eastAsia="zh-CN"/>
        </w:rPr>
        <w:t>，期望的目标节点类型为D，如果有</w:t>
      </w:r>
      <w:r>
        <w:rPr>
          <w:rFonts w:hint="eastAsia"/>
          <w:b w:val="0"/>
          <w:bCs w:val="0"/>
          <w:u w:val="single"/>
          <w:lang w:val="en-US" w:eastAsia="zh-CN"/>
        </w:rPr>
        <w:t>D型节点d包含很多V</w:t>
      </w:r>
      <w:r>
        <w:rPr>
          <w:rFonts w:hint="default"/>
          <w:b w:val="0"/>
          <w:bCs w:val="0"/>
          <w:u w:val="single"/>
          <w:lang w:val="en-US" w:eastAsia="zh-CN"/>
        </w:rPr>
        <w:t>’</w:t>
      </w:r>
      <w:r>
        <w:rPr>
          <w:rFonts w:hint="eastAsia"/>
          <w:b w:val="0"/>
          <w:bCs w:val="0"/>
          <w:u w:val="single"/>
          <w:lang w:val="en-US" w:eastAsia="zh-CN"/>
        </w:rPr>
        <w:t>型节点</w:t>
      </w:r>
      <w:r>
        <w:rPr>
          <w:rFonts w:hint="eastAsia"/>
          <w:b w:val="0"/>
          <w:bCs w:val="0"/>
          <w:u w:val="none"/>
          <w:lang w:val="en-US" w:eastAsia="zh-CN"/>
        </w:rPr>
        <w:t>，</w:t>
      </w:r>
      <w:r>
        <w:rPr>
          <w:rFonts w:hint="eastAsia"/>
          <w:b w:val="0"/>
          <w:bCs w:val="0"/>
          <w:lang w:val="en-US" w:eastAsia="zh-CN"/>
        </w:rPr>
        <w:t>那么出现一个和查询相关的V</w:t>
      </w:r>
      <w:r>
        <w:rPr>
          <w:rFonts w:hint="default"/>
          <w:b w:val="0"/>
          <w:bCs w:val="0"/>
          <w:lang w:val="en-US" w:eastAsia="zh-CN"/>
        </w:rPr>
        <w:t>’</w:t>
      </w:r>
      <w:r>
        <w:rPr>
          <w:rFonts w:hint="eastAsia"/>
          <w:b w:val="0"/>
          <w:bCs w:val="0"/>
          <w:lang w:val="en-US" w:eastAsia="zh-CN"/>
        </w:rPr>
        <w:t>型节点通常就足够表明d是和查询相关的。换句话说，包含一个和查询相关的V</w:t>
      </w:r>
      <w:r>
        <w:rPr>
          <w:rFonts w:hint="default"/>
          <w:b w:val="0"/>
          <w:bCs w:val="0"/>
          <w:lang w:val="en-US" w:eastAsia="zh-CN"/>
        </w:rPr>
        <w:t>’</w:t>
      </w:r>
      <w:r>
        <w:rPr>
          <w:rFonts w:hint="eastAsia"/>
          <w:b w:val="0"/>
          <w:bCs w:val="0"/>
          <w:lang w:val="en-US" w:eastAsia="zh-CN"/>
        </w:rPr>
        <w:t>型节点的D型节点的相关度不应该太受其它和查询不相关的V</w:t>
      </w:r>
      <w:r>
        <w:rPr>
          <w:rFonts w:hint="default"/>
          <w:b w:val="0"/>
          <w:bCs w:val="0"/>
          <w:lang w:val="en-US" w:eastAsia="zh-CN"/>
        </w:rPr>
        <w:t>’</w:t>
      </w:r>
      <w:r>
        <w:rPr>
          <w:rFonts w:hint="eastAsia"/>
          <w:b w:val="0"/>
          <w:bCs w:val="0"/>
          <w:lang w:val="en-US" w:eastAsia="zh-CN"/>
        </w:rPr>
        <w:t>型节点影响。</w:t>
      </w:r>
    </w:p>
    <w:p>
      <w:pPr>
        <w:numPr>
          <w:ilvl w:val="0"/>
          <w:numId w:val="0"/>
        </w:numPr>
        <w:ind w:leftChars="0" w:firstLine="420" w:firstLineChars="0"/>
        <w:rPr>
          <w:rFonts w:hint="eastAsia"/>
          <w:b w:val="0"/>
          <w:bCs w:val="0"/>
          <w:lang w:val="en-US" w:eastAsia="zh-CN"/>
        </w:rPr>
      </w:pPr>
      <w:r>
        <w:rPr>
          <w:rFonts w:hint="eastAsia"/>
          <w:b/>
          <w:bCs/>
          <w:lang w:val="en-US" w:eastAsia="zh-CN"/>
        </w:rPr>
        <w:t>Example 9.</w:t>
      </w:r>
      <w:r>
        <w:rPr>
          <w:rFonts w:hint="eastAsia"/>
          <w:b w:val="0"/>
          <w:bCs w:val="0"/>
          <w:lang w:val="en-US" w:eastAsia="zh-CN"/>
        </w:rPr>
        <w:t xml:space="preserve"> 考虑使用查询“art”搜索对艺术感兴趣的顾客时，一个有“art”和其他很多兴趣的顾客（如图1中的C4）应该被视为比另一个没有“art”兴趣但是地址为“art street” 的顾客（如图1中的C1）和查询更相关。</w:t>
      </w:r>
    </w:p>
    <w:p>
      <w:pPr>
        <w:numPr>
          <w:ilvl w:val="0"/>
          <w:numId w:val="0"/>
        </w:numPr>
        <w:ind w:leftChars="0" w:firstLine="420" w:firstLineChars="0"/>
        <w:rPr>
          <w:rFonts w:hint="eastAsia"/>
          <w:lang w:val="en-US" w:eastAsia="zh-CN"/>
        </w:rPr>
      </w:pPr>
      <w:r>
        <w:rPr>
          <w:rFonts w:hint="eastAsia"/>
          <w:lang w:val="en-US" w:eastAsia="zh-CN"/>
        </w:rPr>
        <w:t>（上述两个原则主要是说：查询结果的内部结构应该作为反映查询结果相关性的一个关键因素。）</w:t>
      </w:r>
    </w:p>
    <w:p>
      <w:pPr>
        <w:numPr>
          <w:ilvl w:val="0"/>
          <w:numId w:val="0"/>
        </w:numPr>
        <w:ind w:leftChars="0" w:firstLine="420" w:firstLineChars="0"/>
        <w:rPr>
          <w:rFonts w:hint="eastAsia"/>
          <w:lang w:val="en-US" w:eastAsia="zh-CN"/>
        </w:rPr>
      </w:pPr>
      <w:r>
        <w:rPr>
          <w:rFonts w:hint="eastAsia"/>
          <w:b/>
          <w:bCs/>
          <w:lang w:val="en-US" w:eastAsia="zh-CN"/>
        </w:rPr>
        <w:t>Principle 3:</w:t>
      </w:r>
      <w:r>
        <w:rPr>
          <w:rFonts w:hint="eastAsia"/>
          <w:lang w:val="en-US" w:eastAsia="zh-CN"/>
        </w:rPr>
        <w:t xml:space="preserve"> 查询中关键词之间的距离对表达搜索意图很重要。</w:t>
      </w:r>
    </w:p>
    <w:p>
      <w:pPr>
        <w:numPr>
          <w:ilvl w:val="0"/>
          <w:numId w:val="0"/>
        </w:numPr>
        <w:ind w:leftChars="0" w:firstLine="420" w:firstLineChars="0"/>
        <w:rPr>
          <w:rFonts w:hint="eastAsia"/>
          <w:lang w:val="en-US" w:eastAsia="zh-CN"/>
        </w:rPr>
      </w:pPr>
      <w:r>
        <w:rPr>
          <w:rFonts w:hint="eastAsia"/>
          <w:lang w:val="en-US" w:eastAsia="zh-CN"/>
        </w:rPr>
        <w:t>（如果我们知道准确的搜索条件节点，前两个原则看起来很简单。然而，当系统没有搜索条件节点类型的准确信息（就如大多数情况下，用户发起纯关键词查询）时，这些原则在设计XML TF*IDF相似度公式中很重要。接下来，我们将利用它们设计XML TF*IDF相似度公式。）</w:t>
      </w:r>
    </w:p>
    <w:p>
      <w:pPr>
        <w:numPr>
          <w:ilvl w:val="0"/>
          <w:numId w:val="0"/>
        </w:numPr>
        <w:ind w:leftChars="0" w:firstLine="420" w:firstLineChars="0"/>
        <w:rPr>
          <w:rFonts w:hint="eastAsia"/>
          <w:lang w:val="en-US" w:eastAsia="zh-CN"/>
        </w:rPr>
      </w:pPr>
    </w:p>
    <w:p>
      <w:pPr>
        <w:numPr>
          <w:ilvl w:val="0"/>
          <w:numId w:val="0"/>
        </w:numPr>
      </w:pPr>
      <w:r>
        <w:rPr>
          <w:rFonts w:hint="eastAsia"/>
          <w:sz w:val="24"/>
          <w:szCs w:val="32"/>
          <w:lang w:val="en-US" w:eastAsia="zh-CN"/>
        </w:rPr>
        <w:t>5.2 XML TF*IDF相似度</w:t>
      </w:r>
    </w:p>
    <w:p>
      <w:pPr>
        <w:numPr>
          <w:ilvl w:val="0"/>
          <w:numId w:val="0"/>
        </w:numPr>
      </w:pPr>
      <w:r>
        <w:drawing>
          <wp:inline distT="0" distB="0" distL="0" distR="0">
            <wp:extent cx="4061460" cy="1534160"/>
            <wp:effectExtent l="0" t="0" r="15240" b="8890"/>
            <wp:docPr id="1048" name="图片 19"/>
            <wp:cNvGraphicFramePr/>
            <a:graphic xmlns:a="http://schemas.openxmlformats.org/drawingml/2006/main">
              <a:graphicData uri="http://schemas.openxmlformats.org/drawingml/2006/picture">
                <pic:pic xmlns:pic="http://schemas.openxmlformats.org/drawingml/2006/picture">
                  <pic:nvPicPr>
                    <pic:cNvPr id="1048" name="图片 19"/>
                    <pic:cNvPicPr/>
                  </pic:nvPicPr>
                  <pic:blipFill>
                    <a:blip r:embed="rId18" cstate="print"/>
                    <a:srcRect r="234"/>
                    <a:stretch>
                      <a:fillRect/>
                    </a:stretch>
                  </pic:blipFill>
                  <pic:spPr>
                    <a:xfrm>
                      <a:off x="0" y="0"/>
                      <a:ext cx="4061460" cy="1534160"/>
                    </a:xfrm>
                    <a:prstGeom prst="rect">
                      <a:avLst/>
                    </a:prstGeom>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我们提出了一个递归公式（9），它表明了XML的层次结构，用来计算一个期望的XML搜索目标类型的节点和一个关键词查询之间的XML TF*IDF相似度。在公式（9）中，q表示一个关键词查询；a表示一个XML节点；ρs(q,a)表示q和a之间的相似度值。它首先（基础情况）计算XML数据的叶节点l和查询之间的相似度，然后（递归情况）基于内部节点n的每个孩子c和查询的相似度值和孩子c作为搜索条件节点类型的置信度，递归地计算内部节点n和查询之间的相似度，直到我们得到搜索目标节点的相似度。</w:t>
      </w:r>
    </w:p>
    <w:p>
      <w:pPr>
        <w:numPr>
          <w:ilvl w:val="0"/>
          <w:numId w:val="0"/>
        </w:numPr>
        <w:ind w:firstLine="420" w:firstLineChars="0"/>
        <w:rPr>
          <w:rFonts w:hint="eastAsia"/>
          <w:lang w:val="en-US" w:eastAsia="zh-CN"/>
        </w:rPr>
      </w:pPr>
      <w:r>
        <w:rPr>
          <w:rFonts w:hint="eastAsia"/>
          <w:lang w:val="en-US" w:eastAsia="zh-CN"/>
        </w:rPr>
        <w:t>（我们简单的讨论一下对公式（9）的直观感受。</w:t>
      </w:r>
    </w:p>
    <w:p>
      <w:pPr>
        <w:numPr>
          <w:ilvl w:val="0"/>
          <w:numId w:val="0"/>
        </w:numPr>
        <w:ind w:firstLine="420" w:firstLineChars="0"/>
        <w:rPr>
          <w:rFonts w:hint="eastAsia"/>
          <w:lang w:val="en-US" w:eastAsia="zh-CN"/>
        </w:rPr>
      </w:pPr>
      <w:r>
        <w:rPr>
          <w:rFonts w:hint="eastAsia"/>
          <w:lang w:val="en-US" w:eastAsia="zh-CN"/>
        </w:rPr>
        <w:t>1.在基本情况下，我们用和原始TF*IDF类似的方法计算XML叶节点和给定查询之间的相似度值，因为叶节点只包含没有进一步结构的关键词。</w:t>
      </w:r>
    </w:p>
    <w:p>
      <w:pPr>
        <w:numPr>
          <w:ilvl w:val="0"/>
          <w:numId w:val="0"/>
        </w:numPr>
        <w:ind w:firstLine="420" w:firstLineChars="0"/>
        <w:rPr>
          <w:rFonts w:hint="eastAsia"/>
          <w:lang w:val="en-US" w:eastAsia="zh-CN"/>
        </w:rPr>
      </w:pPr>
      <w:r>
        <w:rPr>
          <w:rFonts w:hint="eastAsia"/>
          <w:lang w:val="en-US" w:eastAsia="zh-CN"/>
        </w:rPr>
        <w:t>2.在递归的情况下：一方面，如果内部节点a有更多的与查询相关的子节点，而另一个内部节点a</w:t>
      </w:r>
      <w:r>
        <w:rPr>
          <w:rFonts w:hint="default"/>
          <w:lang w:val="en-US" w:eastAsia="zh-CN"/>
        </w:rPr>
        <w:t>’</w:t>
      </w:r>
      <w:r>
        <w:rPr>
          <w:rFonts w:hint="eastAsia"/>
          <w:lang w:val="en-US" w:eastAsia="zh-CN"/>
        </w:rPr>
        <w:t>则更少，那么很可能a比a</w:t>
      </w:r>
      <w:r>
        <w:rPr>
          <w:rFonts w:hint="default"/>
          <w:lang w:val="en-US" w:eastAsia="zh-CN"/>
        </w:rPr>
        <w:t>’</w:t>
      </w:r>
      <w:r>
        <w:rPr>
          <w:rFonts w:hint="eastAsia"/>
          <w:lang w:val="en-US" w:eastAsia="zh-CN"/>
        </w:rPr>
        <w:t>与查询更相关。（9b）中的分子反映了这种情况。另一方面，我们应该考虑内部节点的大小作为归一化因子，因为大的节点有更大可能包含更多与查询相关的子节点。（9b）中的分母反映了这种情况。）</w:t>
      </w:r>
    </w:p>
    <w:p>
      <w:pPr>
        <w:numPr>
          <w:ilvl w:val="0"/>
          <w:numId w:val="0"/>
        </w:numPr>
        <w:ind w:firstLine="420" w:firstLineChars="0"/>
        <w:rPr>
          <w:rFonts w:hint="eastAsia"/>
          <w:lang w:val="en-US" w:eastAsia="zh-CN"/>
        </w:rPr>
      </w:pPr>
      <w:r>
        <w:rPr>
          <w:rFonts w:hint="eastAsia"/>
          <w:lang w:val="en-US" w:eastAsia="zh-CN"/>
        </w:rPr>
        <w:t>接下来，我们将说明公式（9）中的每个因子是怎么对 XML结构的相似度做出贡献的。</w:t>
      </w:r>
    </w:p>
    <w:p>
      <w:pPr>
        <w:numPr>
          <w:ilvl w:val="0"/>
          <w:numId w:val="0"/>
        </w:numPr>
        <w:ind w:firstLine="420" w:firstLineChars="0"/>
        <w:rPr>
          <w:rFonts w:hint="eastAsia"/>
          <w:lang w:val="en-US" w:eastAsia="zh-CN"/>
        </w:rPr>
      </w:pPr>
    </w:p>
    <w:p>
      <w:pPr>
        <w:numPr>
          <w:ilvl w:val="0"/>
          <w:numId w:val="0"/>
        </w:numPr>
        <w:rPr>
          <w:rFonts w:hint="eastAsia"/>
          <w:sz w:val="24"/>
          <w:szCs w:val="32"/>
          <w:lang w:val="en-US" w:eastAsia="zh-CN"/>
        </w:rPr>
      </w:pPr>
      <w:r>
        <w:rPr>
          <w:rFonts w:hint="eastAsia"/>
          <w:sz w:val="24"/>
          <w:szCs w:val="32"/>
          <w:lang w:val="en-US" w:eastAsia="zh-CN"/>
        </w:rPr>
        <w:t>5.2.1 XML TF*IDF的基本情况</w:t>
      </w:r>
    </w:p>
    <w:p>
      <w:pPr>
        <w:numPr>
          <w:ilvl w:val="0"/>
          <w:numId w:val="0"/>
        </w:numPr>
        <w:ind w:firstLine="420" w:firstLineChars="0"/>
        <w:rPr>
          <w:rFonts w:hint="eastAsia"/>
          <w:lang w:val="en-US" w:eastAsia="zh-CN"/>
        </w:rPr>
      </w:pPr>
      <w:r>
        <w:rPr>
          <w:rFonts w:hint="eastAsia"/>
          <w:lang w:val="en-US" w:eastAsia="zh-CN"/>
        </w:rPr>
        <w:t>由于XML叶节点只包含没有下层结构的关键词，所以我们采用原始TF*IDF的方法通过使用统计术语</w:t>
      </w:r>
      <w:r>
        <w:drawing>
          <wp:inline distT="0" distB="0" distL="0" distR="0">
            <wp:extent cx="159385" cy="170815"/>
            <wp:effectExtent l="0" t="0" r="12065" b="635"/>
            <wp:docPr id="1049" name="图片 5"/>
            <wp:cNvGraphicFramePr/>
            <a:graphic xmlns:a="http://schemas.openxmlformats.org/drawingml/2006/main">
              <a:graphicData uri="http://schemas.openxmlformats.org/drawingml/2006/picture">
                <pic:pic xmlns:pic="http://schemas.openxmlformats.org/drawingml/2006/picture">
                  <pic:nvPicPr>
                    <pic:cNvPr id="1049" name="图片 5"/>
                    <pic:cNvPicPr/>
                  </pic:nvPicPr>
                  <pic:blipFill>
                    <a:blip r:embed="rId19" cstate="print"/>
                    <a:srcRect/>
                    <a:stretch>
                      <a:fillRect/>
                    </a:stretch>
                  </pic:blipFill>
                  <pic:spPr>
                    <a:xfrm>
                      <a:off x="0" y="0"/>
                      <a:ext cx="159385" cy="170815"/>
                    </a:xfrm>
                    <a:prstGeom prst="rect">
                      <a:avLst/>
                    </a:prstGeom>
                    <a:ln>
                      <a:noFill/>
                    </a:ln>
                  </pic:spPr>
                </pic:pic>
              </a:graphicData>
            </a:graphic>
          </wp:inline>
        </w:drawing>
      </w:r>
      <w:r>
        <w:rPr>
          <w:rFonts w:hint="eastAsia"/>
          <w:lang w:val="en-US" w:eastAsia="zh-CN"/>
        </w:rPr>
        <w:t>和fa,k来计算叶节点和关键词查询之间的相似度。</w:t>
      </w:r>
    </w:p>
    <w:p>
      <w:pPr>
        <w:numPr>
          <w:ilvl w:val="0"/>
          <w:numId w:val="0"/>
        </w:numPr>
        <w:ind w:firstLine="420" w:firstLineChars="0"/>
        <w:rPr>
          <w:rFonts w:hint="eastAsia"/>
          <w:lang w:val="en-US" w:eastAsia="zh-CN"/>
        </w:rPr>
      </w:pPr>
      <w:r>
        <w:rPr>
          <w:rFonts w:hint="eastAsia"/>
          <w:lang w:val="en-US" w:eastAsia="zh-CN"/>
        </w:rPr>
        <w:t>（然而，不同于原始TF*IDF的Rule 1 给查询中关键词关于所有文档都是相同的权重（即公式（2）中的Wq,k），我们模型化并区分了查询中关键词关于不同XML叶节点类型的权重（即公式（10）中的</w:t>
      </w:r>
      <w:r>
        <w:drawing>
          <wp:inline distT="0" distB="0" distL="0" distR="0">
            <wp:extent cx="219710" cy="175260"/>
            <wp:effectExtent l="0" t="0" r="8890" b="15240"/>
            <wp:docPr id="1050" name="图片 21"/>
            <wp:cNvGraphicFramePr/>
            <a:graphic xmlns:a="http://schemas.openxmlformats.org/drawingml/2006/main">
              <a:graphicData uri="http://schemas.openxmlformats.org/drawingml/2006/picture">
                <pic:pic xmlns:pic="http://schemas.openxmlformats.org/drawingml/2006/picture">
                  <pic:nvPicPr>
                    <pic:cNvPr id="1050" name="图片 21"/>
                    <pic:cNvPicPr/>
                  </pic:nvPicPr>
                  <pic:blipFill>
                    <a:blip r:embed="rId20" cstate="print"/>
                    <a:srcRect/>
                    <a:stretch>
                      <a:fillRect/>
                    </a:stretch>
                  </pic:blipFill>
                  <pic:spPr>
                    <a:xfrm>
                      <a:off x="0" y="0"/>
                      <a:ext cx="219710" cy="175260"/>
                    </a:xfrm>
                    <a:prstGeom prst="rect">
                      <a:avLst/>
                    </a:prstGeom>
                    <a:ln>
                      <a:noFill/>
                    </a:ln>
                  </pic:spPr>
                </pic:pic>
              </a:graphicData>
            </a:graphic>
          </wp:inline>
        </w:drawing>
      </w:r>
      <w:r>
        <w:rPr>
          <w:rFonts w:hint="eastAsia"/>
          <w:lang w:val="en-US" w:eastAsia="zh-CN"/>
        </w:rPr>
        <w:t>）。也就是说，在原始TF*IDF中，对于不同的文档，关键词k在查询q中的权重都是一样的，而在XML TF*IDF中，对于不同的节点类型，关键词k在查询q中的权重是不一样的。如例10所示。）</w:t>
      </w:r>
    </w:p>
    <w:p>
      <w:pPr>
        <w:numPr>
          <w:ilvl w:val="0"/>
          <w:numId w:val="0"/>
        </w:numPr>
        <w:ind w:firstLine="420" w:firstLineChars="0"/>
        <w:rPr>
          <w:rFonts w:hint="eastAsia"/>
          <w:lang w:val="en-US" w:eastAsia="zh-CN"/>
        </w:rPr>
      </w:pPr>
      <w:r>
        <w:rPr>
          <w:rFonts w:hint="eastAsia"/>
          <w:b/>
          <w:bCs/>
          <w:lang w:val="en-US" w:eastAsia="zh-CN"/>
        </w:rPr>
        <w:t>Example 10.</w:t>
      </w:r>
      <w:r>
        <w:rPr>
          <w:rFonts w:hint="eastAsia"/>
          <w:lang w:val="en-US" w:eastAsia="zh-CN"/>
        </w:rPr>
        <w:t xml:space="preserve"> 关键词street可能非常频繁地出现在图1的address节点中，而很少出现在其它节点中。因此，区分在address节点中street的查询中权重（低）和其它节点中street的查询中权重（高）是很有必要的。同样的，我们区分一个查询关于不同XML节点类型的权重（即</w:t>
      </w:r>
      <w:r>
        <w:drawing>
          <wp:inline distT="0" distB="0" distL="0" distR="0">
            <wp:extent cx="208280" cy="162560"/>
            <wp:effectExtent l="0" t="0" r="635" b="8890"/>
            <wp:docPr id="1051" name="图片 20"/>
            <wp:cNvGraphicFramePr/>
            <a:graphic xmlns:a="http://schemas.openxmlformats.org/drawingml/2006/main">
              <a:graphicData uri="http://schemas.openxmlformats.org/drawingml/2006/picture">
                <pic:pic xmlns:pic="http://schemas.openxmlformats.org/drawingml/2006/picture">
                  <pic:nvPicPr>
                    <pic:cNvPr id="1051" name="图片 20"/>
                    <pic:cNvPicPr/>
                  </pic:nvPicPr>
                  <pic:blipFill>
                    <a:blip r:embed="rId21" cstate="print"/>
                    <a:srcRect/>
                    <a:stretch>
                      <a:fillRect/>
                    </a:stretch>
                  </pic:blipFill>
                  <pic:spPr>
                    <a:xfrm>
                      <a:off x="0" y="0"/>
                      <a:ext cx="208914" cy="162560"/>
                    </a:xfrm>
                    <a:prstGeom prst="rect">
                      <a:avLst/>
                    </a:prstGeom>
                    <a:ln>
                      <a:noFill/>
                    </a:ln>
                  </pic:spPr>
                </pic:pic>
              </a:graphicData>
            </a:graphic>
          </wp:inline>
        </w:drawing>
      </w:r>
      <w:r>
        <w:rPr>
          <w:rFonts w:hint="eastAsia"/>
          <w:lang w:val="en-US" w:eastAsia="zh-CN"/>
        </w:rPr>
        <w:t>），而不是给查询对于所有文档都以一个固定的权重。</w:t>
      </w:r>
    </w:p>
    <w:p>
      <w:pPr>
        <w:numPr>
          <w:ilvl w:val="0"/>
          <w:numId w:val="0"/>
        </w:numPr>
        <w:ind w:firstLine="420" w:firstLineChars="0"/>
      </w:pPr>
      <w:r>
        <w:rPr>
          <w:rFonts w:hint="eastAsia"/>
          <w:lang w:val="en-US" w:eastAsia="zh-CN"/>
        </w:rPr>
        <w:t>现在让我们仔细看看公式（9）。基础情况下，对于XML中的叶节点，每个K表示一个同时出现在查询q和节点a中的关键词；Ta是a的父节点类型；</w:t>
      </w:r>
      <w:r>
        <w:drawing>
          <wp:inline distT="0" distB="0" distL="0" distR="0">
            <wp:extent cx="219710" cy="175260"/>
            <wp:effectExtent l="0" t="0" r="8890" b="15240"/>
            <wp:docPr id="1052" name="图片 21"/>
            <wp:cNvGraphicFramePr/>
            <a:graphic xmlns:a="http://schemas.openxmlformats.org/drawingml/2006/main">
              <a:graphicData uri="http://schemas.openxmlformats.org/drawingml/2006/picture">
                <pic:pic xmlns:pic="http://schemas.openxmlformats.org/drawingml/2006/picture">
                  <pic:nvPicPr>
                    <pic:cNvPr id="1052" name="图片 21"/>
                    <pic:cNvPicPr/>
                  </pic:nvPicPr>
                  <pic:blipFill>
                    <a:blip r:embed="rId20" cstate="print"/>
                    <a:srcRect/>
                    <a:stretch>
                      <a:fillRect/>
                    </a:stretch>
                  </pic:blipFill>
                  <pic:spPr>
                    <a:xfrm>
                      <a:off x="0" y="0"/>
                      <a:ext cx="219710" cy="175260"/>
                    </a:xfrm>
                    <a:prstGeom prst="rect">
                      <a:avLst/>
                    </a:prstGeom>
                    <a:ln>
                      <a:noFill/>
                    </a:ln>
                  </pic:spPr>
                </pic:pic>
              </a:graphicData>
            </a:graphic>
          </wp:inline>
        </w:drawing>
      </w:r>
      <w:r>
        <w:rPr>
          <w:rFonts w:hint="eastAsia"/>
          <w:u w:val="single"/>
          <w:lang w:val="en-US" w:eastAsia="zh-CN"/>
        </w:rPr>
        <w:t>表示关于节点类型Ta的关键词k在q中的权重</w:t>
      </w:r>
      <w:r>
        <w:rPr>
          <w:rFonts w:hint="eastAsia"/>
          <w:lang w:val="en-US" w:eastAsia="zh-CN"/>
        </w:rPr>
        <w:t>。Wa,k表示节点a中k的权重；</w:t>
      </w:r>
      <w:r>
        <w:drawing>
          <wp:inline distT="0" distB="0" distL="0" distR="0">
            <wp:extent cx="208280" cy="162560"/>
            <wp:effectExtent l="0" t="0" r="635" b="8890"/>
            <wp:docPr id="1053" name="图片 20"/>
            <wp:cNvGraphicFramePr/>
            <a:graphic xmlns:a="http://schemas.openxmlformats.org/drawingml/2006/main">
              <a:graphicData uri="http://schemas.openxmlformats.org/drawingml/2006/picture">
                <pic:pic xmlns:pic="http://schemas.openxmlformats.org/drawingml/2006/picture">
                  <pic:nvPicPr>
                    <pic:cNvPr id="1053" name="图片 20"/>
                    <pic:cNvPicPr/>
                  </pic:nvPicPr>
                  <pic:blipFill>
                    <a:blip r:embed="rId21" cstate="print"/>
                    <a:srcRect/>
                    <a:stretch>
                      <a:fillRect/>
                    </a:stretch>
                  </pic:blipFill>
                  <pic:spPr>
                    <a:xfrm>
                      <a:off x="0" y="0"/>
                      <a:ext cx="208914" cy="162560"/>
                    </a:xfrm>
                    <a:prstGeom prst="rect">
                      <a:avLst/>
                    </a:prstGeom>
                    <a:ln>
                      <a:noFill/>
                    </a:ln>
                  </pic:spPr>
                </pic:pic>
              </a:graphicData>
            </a:graphic>
          </wp:inline>
        </w:drawing>
      </w:r>
      <w:r>
        <w:rPr>
          <w:rFonts w:hint="eastAsia"/>
          <w:lang w:val="en-US" w:eastAsia="zh-CN"/>
        </w:rPr>
        <w:t>表示q关于节点类型Ta的权重；Wa表示a的权重。遵守原始TF*IDF的协议，我们分别为</w:t>
      </w:r>
      <w:r>
        <w:drawing>
          <wp:inline distT="0" distB="0" distL="0" distR="0">
            <wp:extent cx="219710" cy="175260"/>
            <wp:effectExtent l="0" t="0" r="8890" b="15240"/>
            <wp:docPr id="1054" name="图片 21"/>
            <wp:cNvGraphicFramePr/>
            <a:graphic xmlns:a="http://schemas.openxmlformats.org/drawingml/2006/main">
              <a:graphicData uri="http://schemas.openxmlformats.org/drawingml/2006/picture">
                <pic:pic xmlns:pic="http://schemas.openxmlformats.org/drawingml/2006/picture">
                  <pic:nvPicPr>
                    <pic:cNvPr id="1054" name="图片 21"/>
                    <pic:cNvPicPr/>
                  </pic:nvPicPr>
                  <pic:blipFill>
                    <a:blip r:embed="rId20" cstate="print"/>
                    <a:srcRect/>
                    <a:stretch>
                      <a:fillRect/>
                    </a:stretch>
                  </pic:blipFill>
                  <pic:spPr>
                    <a:xfrm>
                      <a:off x="0" y="0"/>
                      <a:ext cx="219710" cy="175260"/>
                    </a:xfrm>
                    <a:prstGeom prst="rect">
                      <a:avLst/>
                    </a:prstGeom>
                    <a:ln>
                      <a:noFill/>
                    </a:ln>
                  </pic:spPr>
                </pic:pic>
              </a:graphicData>
            </a:graphic>
          </wp:inline>
        </w:drawing>
      </w:r>
      <w:r>
        <w:rPr>
          <w:rFonts w:hint="eastAsia"/>
          <w:lang w:eastAsia="zh-CN"/>
        </w:rPr>
        <w:t>，</w:t>
      </w:r>
      <w:r>
        <w:rPr>
          <w:rFonts w:hint="eastAsia"/>
          <w:lang w:val="en-US" w:eastAsia="zh-CN"/>
        </w:rPr>
        <w:t>Wa,k，</w:t>
      </w:r>
      <w:r>
        <w:drawing>
          <wp:inline distT="0" distB="0" distL="0" distR="0">
            <wp:extent cx="208280" cy="162560"/>
            <wp:effectExtent l="0" t="0" r="635" b="8890"/>
            <wp:docPr id="1055" name="图片 20"/>
            <wp:cNvGraphicFramePr/>
            <a:graphic xmlns:a="http://schemas.openxmlformats.org/drawingml/2006/main">
              <a:graphicData uri="http://schemas.openxmlformats.org/drawingml/2006/picture">
                <pic:pic xmlns:pic="http://schemas.openxmlformats.org/drawingml/2006/picture">
                  <pic:nvPicPr>
                    <pic:cNvPr id="1055" name="图片 20"/>
                    <pic:cNvPicPr/>
                  </pic:nvPicPr>
                  <pic:blipFill>
                    <a:blip r:embed="rId21" cstate="print"/>
                    <a:srcRect/>
                    <a:stretch>
                      <a:fillRect/>
                    </a:stretch>
                  </pic:blipFill>
                  <pic:spPr>
                    <a:xfrm>
                      <a:off x="0" y="0"/>
                      <a:ext cx="208914" cy="162560"/>
                    </a:xfrm>
                    <a:prstGeom prst="rect">
                      <a:avLst/>
                    </a:prstGeom>
                    <a:ln>
                      <a:noFill/>
                    </a:ln>
                  </pic:spPr>
                </pic:pic>
              </a:graphicData>
            </a:graphic>
          </wp:inline>
        </w:drawing>
      </w:r>
      <w:r>
        <w:rPr>
          <w:rFonts w:hint="eastAsia"/>
          <w:lang w:val="en-US" w:eastAsia="zh-CN"/>
        </w:rPr>
        <w:t>和Wa提出了这些公式：</w:t>
      </w:r>
    </w:p>
    <w:p>
      <w:pPr>
        <w:numPr>
          <w:ilvl w:val="0"/>
          <w:numId w:val="0"/>
        </w:numPr>
      </w:pPr>
      <w:r>
        <w:drawing>
          <wp:inline distT="0" distB="0" distL="0" distR="0">
            <wp:extent cx="3102610" cy="1257300"/>
            <wp:effectExtent l="0" t="0" r="2540" b="0"/>
            <wp:docPr id="1056" name="图片 23"/>
            <wp:cNvGraphicFramePr/>
            <a:graphic xmlns:a="http://schemas.openxmlformats.org/drawingml/2006/main">
              <a:graphicData uri="http://schemas.openxmlformats.org/drawingml/2006/picture">
                <pic:pic xmlns:pic="http://schemas.openxmlformats.org/drawingml/2006/picture">
                  <pic:nvPicPr>
                    <pic:cNvPr id="1056" name="图片 23"/>
                    <pic:cNvPicPr/>
                  </pic:nvPicPr>
                  <pic:blipFill>
                    <a:blip r:embed="rId22" cstate="print"/>
                    <a:srcRect/>
                    <a:stretch>
                      <a:fillRect/>
                    </a:stretch>
                  </pic:blipFill>
                  <pic:spPr>
                    <a:xfrm>
                      <a:off x="0" y="0"/>
                      <a:ext cx="3102610" cy="1257300"/>
                    </a:xfrm>
                    <a:prstGeom prst="rect">
                      <a:avLst/>
                    </a:prstGeom>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在公式（10）中，</w:t>
      </w:r>
      <w:r>
        <w:drawing>
          <wp:inline distT="0" distB="0" distL="0" distR="0">
            <wp:extent cx="227330" cy="152400"/>
            <wp:effectExtent l="0" t="0" r="1270" b="0"/>
            <wp:docPr id="1057" name="图片 24"/>
            <wp:cNvGraphicFramePr/>
            <a:graphic xmlns:a="http://schemas.openxmlformats.org/drawingml/2006/main">
              <a:graphicData uri="http://schemas.openxmlformats.org/drawingml/2006/picture">
                <pic:pic xmlns:pic="http://schemas.openxmlformats.org/drawingml/2006/picture">
                  <pic:nvPicPr>
                    <pic:cNvPr id="1057" name="图片 24"/>
                    <pic:cNvPicPr/>
                  </pic:nvPicPr>
                  <pic:blipFill>
                    <a:blip r:embed="rId23" cstate="print"/>
                    <a:srcRect/>
                    <a:stretch>
                      <a:fillRect/>
                    </a:stretch>
                  </pic:blipFill>
                  <pic:spPr>
                    <a:xfrm>
                      <a:off x="0" y="0"/>
                      <a:ext cx="227330" cy="152400"/>
                    </a:xfrm>
                    <a:prstGeom prst="rect">
                      <a:avLst/>
                    </a:prstGeom>
                    <a:ln>
                      <a:noFill/>
                    </a:ln>
                  </pic:spPr>
                </pic:pic>
              </a:graphicData>
            </a:graphic>
          </wp:inline>
        </w:drawing>
      </w:r>
      <w:r>
        <w:rPr>
          <w:rFonts w:hint="eastAsia"/>
          <w:lang w:val="en-US" w:eastAsia="zh-CN"/>
        </w:rPr>
        <w:t>是Ta类型节点的总数量，而</w:t>
      </w:r>
      <w:r>
        <w:drawing>
          <wp:inline distT="0" distB="0" distL="0" distR="0">
            <wp:extent cx="159385" cy="170815"/>
            <wp:effectExtent l="0" t="0" r="12065" b="635"/>
            <wp:docPr id="1058" name="图片 5"/>
            <wp:cNvGraphicFramePr/>
            <a:graphic xmlns:a="http://schemas.openxmlformats.org/drawingml/2006/main">
              <a:graphicData uri="http://schemas.openxmlformats.org/drawingml/2006/picture">
                <pic:pic xmlns:pic="http://schemas.openxmlformats.org/drawingml/2006/picture">
                  <pic:nvPicPr>
                    <pic:cNvPr id="1058" name="图片 5"/>
                    <pic:cNvPicPr/>
                  </pic:nvPicPr>
                  <pic:blipFill>
                    <a:blip r:embed="rId19" cstate="print"/>
                    <a:srcRect/>
                    <a:stretch>
                      <a:fillRect/>
                    </a:stretch>
                  </pic:blipFill>
                  <pic:spPr>
                    <a:xfrm>
                      <a:off x="0" y="0"/>
                      <a:ext cx="159385" cy="170815"/>
                    </a:xfrm>
                    <a:prstGeom prst="rect">
                      <a:avLst/>
                    </a:prstGeom>
                    <a:ln>
                      <a:noFill/>
                    </a:ln>
                  </pic:spPr>
                </pic:pic>
              </a:graphicData>
            </a:graphic>
          </wp:inline>
        </w:drawing>
      </w:r>
      <w:r>
        <w:rPr>
          <w:rFonts w:hint="eastAsia"/>
          <w:lang w:val="en-US" w:eastAsia="zh-CN"/>
        </w:rPr>
        <w:t>是包含关键词k的Ta类型节点的数量；Cvia(q,a,k)是节点a是关于关键词k的搜索条件节点的置信度。</w:t>
      </w:r>
    </w:p>
    <w:p>
      <w:pPr>
        <w:numPr>
          <w:ilvl w:val="0"/>
          <w:numId w:val="0"/>
        </w:numPr>
        <w:ind w:firstLine="420" w:firstLineChars="0"/>
        <w:rPr>
          <w:rFonts w:hint="eastAsia"/>
          <w:lang w:val="en-US" w:eastAsia="zh-CN"/>
        </w:rPr>
      </w:pPr>
      <w:r>
        <w:rPr>
          <w:rFonts w:hint="eastAsia"/>
          <w:lang w:val="en-US" w:eastAsia="zh-CN"/>
        </w:rPr>
        <w:t>在公式（11）中，fa,k是数据节点a中k出现的次数。和原始TF*IDF中的Rule 1和Rule 2相似的是，</w:t>
      </w:r>
      <w:r>
        <w:drawing>
          <wp:inline distT="0" distB="0" distL="0" distR="0">
            <wp:extent cx="219710" cy="175260"/>
            <wp:effectExtent l="0" t="0" r="8890" b="15240"/>
            <wp:docPr id="1059" name="图片 21"/>
            <wp:cNvGraphicFramePr/>
            <a:graphic xmlns:a="http://schemas.openxmlformats.org/drawingml/2006/main">
              <a:graphicData uri="http://schemas.openxmlformats.org/drawingml/2006/picture">
                <pic:pic xmlns:pic="http://schemas.openxmlformats.org/drawingml/2006/picture">
                  <pic:nvPicPr>
                    <pic:cNvPr id="1059" name="图片 21"/>
                    <pic:cNvPicPr/>
                  </pic:nvPicPr>
                  <pic:blipFill>
                    <a:blip r:embed="rId20" cstate="print"/>
                    <a:srcRect/>
                    <a:stretch>
                      <a:fillRect/>
                    </a:stretch>
                  </pic:blipFill>
                  <pic:spPr>
                    <a:xfrm>
                      <a:off x="0" y="0"/>
                      <a:ext cx="219710" cy="175260"/>
                    </a:xfrm>
                    <a:prstGeom prst="rect">
                      <a:avLst/>
                    </a:prstGeom>
                    <a:ln>
                      <a:noFill/>
                    </a:ln>
                  </pic:spPr>
                </pic:pic>
              </a:graphicData>
            </a:graphic>
          </wp:inline>
        </w:drawing>
      </w:r>
      <w:r>
        <w:rPr>
          <w:rFonts w:hint="eastAsia"/>
          <w:lang w:val="en-US" w:eastAsia="zh-CN"/>
        </w:rPr>
        <w:t>是关于</w:t>
      </w:r>
      <w:r>
        <w:drawing>
          <wp:inline distT="0" distB="0" distL="0" distR="0">
            <wp:extent cx="159385" cy="170815"/>
            <wp:effectExtent l="0" t="0" r="12065" b="635"/>
            <wp:docPr id="1060" name="图片 5"/>
            <wp:cNvGraphicFramePr/>
            <a:graphic xmlns:a="http://schemas.openxmlformats.org/drawingml/2006/main">
              <a:graphicData uri="http://schemas.openxmlformats.org/drawingml/2006/picture">
                <pic:pic xmlns:pic="http://schemas.openxmlformats.org/drawingml/2006/picture">
                  <pic:nvPicPr>
                    <pic:cNvPr id="1060" name="图片 5"/>
                    <pic:cNvPicPr/>
                  </pic:nvPicPr>
                  <pic:blipFill>
                    <a:blip r:embed="rId19" cstate="print"/>
                    <a:srcRect/>
                    <a:stretch>
                      <a:fillRect/>
                    </a:stretch>
                  </pic:blipFill>
                  <pic:spPr>
                    <a:xfrm>
                      <a:off x="0" y="0"/>
                      <a:ext cx="159385" cy="170815"/>
                    </a:xfrm>
                    <a:prstGeom prst="rect">
                      <a:avLst/>
                    </a:prstGeom>
                    <a:ln>
                      <a:noFill/>
                    </a:ln>
                  </pic:spPr>
                </pic:pic>
              </a:graphicData>
            </a:graphic>
          </wp:inline>
        </w:drawing>
      </w:r>
      <w:r>
        <w:rPr>
          <w:rFonts w:hint="eastAsia"/>
          <w:lang w:val="en-US" w:eastAsia="zh-CN"/>
        </w:rPr>
        <w:t>单调递减的，而Wa,k是关于fa,k单调递增的。Wa是关于a的大小一般地增加的，因此把它作为分母的一部分来发挥标准化因子的作用，使包含多个关键词的叶子节点和包含少数关键词的叶子节点之间达到平衡。</w:t>
      </w:r>
    </w:p>
    <w:p>
      <w:pPr>
        <w:numPr>
          <w:ilvl w:val="0"/>
          <w:numId w:val="0"/>
        </w:numPr>
        <w:rPr>
          <w:rFonts w:hint="eastAsia"/>
          <w:lang w:val="en-US" w:eastAsia="zh-CN"/>
        </w:rPr>
      </w:pPr>
    </w:p>
    <w:p>
      <w:pPr>
        <w:numPr>
          <w:ilvl w:val="0"/>
          <w:numId w:val="0"/>
        </w:numPr>
        <w:rPr>
          <w:rFonts w:hint="eastAsia"/>
          <w:sz w:val="24"/>
          <w:szCs w:val="32"/>
          <w:lang w:val="en-US" w:eastAsia="zh-CN"/>
        </w:rPr>
      </w:pPr>
      <w:r>
        <w:rPr>
          <w:rFonts w:hint="eastAsia"/>
          <w:sz w:val="24"/>
          <w:szCs w:val="32"/>
          <w:lang w:val="en-US" w:eastAsia="zh-CN"/>
        </w:rPr>
        <w:t>5.2.2 XML TF*IDF的递归情况</w:t>
      </w:r>
    </w:p>
    <w:p>
      <w:pPr>
        <w:numPr>
          <w:ilvl w:val="0"/>
          <w:numId w:val="0"/>
        </w:numPr>
        <w:ind w:firstLine="420" w:firstLineChars="0"/>
        <w:rPr>
          <w:rFonts w:hint="eastAsia"/>
          <w:lang w:val="en-US" w:eastAsia="zh-CN"/>
        </w:rPr>
      </w:pPr>
      <w:r>
        <w:rPr>
          <w:rFonts w:hint="eastAsia"/>
          <w:lang w:val="en-US" w:eastAsia="zh-CN"/>
        </w:rPr>
        <w:t>公式（9）的递归情况，基于以下两种直觉以一种从底向上的方式递归地计算内部节点a和关键词查询q之间的相似度值。</w:t>
      </w:r>
    </w:p>
    <w:p>
      <w:pPr>
        <w:numPr>
          <w:ilvl w:val="0"/>
          <w:numId w:val="0"/>
        </w:numPr>
        <w:ind w:firstLine="420" w:firstLineChars="0"/>
        <w:rPr>
          <w:rFonts w:hint="eastAsia"/>
          <w:lang w:val="en-US" w:eastAsia="zh-CN"/>
        </w:rPr>
      </w:pPr>
      <w:r>
        <w:rPr>
          <w:rFonts w:hint="eastAsia"/>
          <w:b/>
          <w:bCs/>
          <w:lang w:val="en-US" w:eastAsia="zh-CN"/>
        </w:rPr>
        <w:t>Intuition 3.</w:t>
      </w:r>
      <w:r>
        <w:rPr>
          <w:rFonts w:hint="eastAsia"/>
          <w:lang w:val="en-US" w:eastAsia="zh-CN"/>
        </w:rPr>
        <w:t xml:space="preserve"> 如果内部节点a有一个孩子c，这个c的类型有很高的置信度是关于q的搜索条件节点类型（即Cvia(Tc,q)很大），而且c是和q高度相关的（即ρs(q,c)很大），则a和q是相关联的。</w:t>
      </w:r>
    </w:p>
    <w:p>
      <w:pPr>
        <w:numPr>
          <w:ilvl w:val="0"/>
          <w:numId w:val="0"/>
        </w:numPr>
        <w:ind w:firstLine="420" w:firstLineChars="0"/>
        <w:rPr>
          <w:rFonts w:hint="eastAsia"/>
          <w:lang w:val="en-US" w:eastAsia="zh-CN"/>
        </w:rPr>
      </w:pPr>
      <w:r>
        <w:rPr>
          <w:rFonts w:hint="eastAsia"/>
          <w:b/>
          <w:bCs/>
          <w:lang w:val="en-US" w:eastAsia="zh-CN"/>
        </w:rPr>
        <w:t>Intuition 4.</w:t>
      </w:r>
      <w:r>
        <w:rPr>
          <w:rFonts w:hint="eastAsia"/>
          <w:lang w:val="en-US" w:eastAsia="zh-CN"/>
        </w:rPr>
        <w:t xml:space="preserve"> 如果内部节点a有更多与查询相关的孩子节点，则a和q是更加相关的。</w:t>
      </w:r>
    </w:p>
    <w:p>
      <w:pPr>
        <w:numPr>
          <w:ilvl w:val="0"/>
          <w:numId w:val="0"/>
        </w:numPr>
        <w:ind w:firstLine="420" w:firstLineChars="0"/>
        <w:rPr>
          <w:rFonts w:hint="eastAsia"/>
          <w:lang w:val="en-US" w:eastAsia="zh-CN"/>
        </w:rPr>
      </w:pPr>
      <w:r>
        <w:rPr>
          <w:rFonts w:hint="eastAsia"/>
          <w:lang w:val="en-US" w:eastAsia="zh-CN"/>
        </w:rPr>
        <w:t>在（9）的递归情况下，c表示a的一个孩子节点；Tc是c的节点类型；Cvia(Tc,q)是Tc是搜索条件节点类型的置信度；ρs(q,c)表示节点c和查询q之间被递归计算的相似度；</w:t>
      </w:r>
      <w:r>
        <w:drawing>
          <wp:inline distT="0" distB="0" distL="0" distR="0">
            <wp:extent cx="200660" cy="153670"/>
            <wp:effectExtent l="0" t="0" r="8890" b="17780"/>
            <wp:docPr id="1061" name="图片 7"/>
            <wp:cNvGraphicFramePr/>
            <a:graphic xmlns:a="http://schemas.openxmlformats.org/drawingml/2006/main">
              <a:graphicData uri="http://schemas.openxmlformats.org/drawingml/2006/picture">
                <pic:pic xmlns:pic="http://schemas.openxmlformats.org/drawingml/2006/picture">
                  <pic:nvPicPr>
                    <pic:cNvPr id="1061" name="图片 7"/>
                    <pic:cNvPicPr/>
                  </pic:nvPicPr>
                  <pic:blipFill>
                    <a:blip r:embed="rId24" cstate="print"/>
                    <a:srcRect/>
                    <a:stretch>
                      <a:fillRect/>
                    </a:stretch>
                  </pic:blipFill>
                  <pic:spPr>
                    <a:xfrm>
                      <a:off x="0" y="0"/>
                      <a:ext cx="200660" cy="153670"/>
                    </a:xfrm>
                    <a:prstGeom prst="rect">
                      <a:avLst/>
                    </a:prstGeom>
                    <a:ln>
                      <a:noFill/>
                    </a:ln>
                  </pic:spPr>
                </pic:pic>
              </a:graphicData>
            </a:graphic>
          </wp:inline>
        </w:drawing>
      </w:r>
      <w:r>
        <w:rPr>
          <w:rFonts w:hint="eastAsia"/>
          <w:lang w:val="en-US" w:eastAsia="zh-CN"/>
        </w:rPr>
        <w:t>是a关于给定查询q的整体权重。</w:t>
      </w:r>
    </w:p>
    <w:p>
      <w:pPr>
        <w:numPr>
          <w:ilvl w:val="0"/>
          <w:numId w:val="0"/>
        </w:numPr>
        <w:ind w:firstLine="420" w:firstLineChars="0"/>
        <w:rPr>
          <w:rFonts w:hint="eastAsia"/>
          <w:lang w:val="en-US" w:eastAsia="zh-CN"/>
        </w:rPr>
      </w:pPr>
      <w:r>
        <w:rPr>
          <w:rFonts w:hint="eastAsia"/>
          <w:lang w:val="en-US" w:eastAsia="zh-CN"/>
        </w:rPr>
        <w:t>（接下来，我们解释（9）中内部节点a的相似度的设计：我们首先获取a的所有孩子的相似度值的加权和，其中每个孩子c的权重是c的搜索条件节点置信度。这个加权和正是（9）的分子，这也符合上面的</w:t>
      </w:r>
      <w:r>
        <w:rPr>
          <w:rFonts w:hint="eastAsia"/>
          <w:b w:val="0"/>
          <w:bCs w:val="0"/>
          <w:lang w:val="en-US" w:eastAsia="zh-CN"/>
        </w:rPr>
        <w:t>Intuition 3和Intuition 4。另外，因为直觉4通常偏爱有更多孩子的内部节点，所以我们需要将a和q的相关度标准化，所以</w:t>
      </w:r>
      <w:r>
        <w:drawing>
          <wp:inline distT="0" distB="0" distL="0" distR="0">
            <wp:extent cx="200660" cy="153670"/>
            <wp:effectExtent l="0" t="0" r="8890" b="17780"/>
            <wp:docPr id="1062" name="图片 7"/>
            <wp:cNvGraphicFramePr/>
            <a:graphic xmlns:a="http://schemas.openxmlformats.org/drawingml/2006/main">
              <a:graphicData uri="http://schemas.openxmlformats.org/drawingml/2006/picture">
                <pic:pic xmlns:pic="http://schemas.openxmlformats.org/drawingml/2006/picture">
                  <pic:nvPicPr>
                    <pic:cNvPr id="1062" name="图片 7"/>
                    <pic:cNvPicPr/>
                  </pic:nvPicPr>
                  <pic:blipFill>
                    <a:blip r:embed="rId24" cstate="print"/>
                    <a:srcRect/>
                    <a:stretch>
                      <a:fillRect/>
                    </a:stretch>
                  </pic:blipFill>
                  <pic:spPr>
                    <a:xfrm>
                      <a:off x="0" y="0"/>
                      <a:ext cx="200660" cy="153670"/>
                    </a:xfrm>
                    <a:prstGeom prst="rect">
                      <a:avLst/>
                    </a:prstGeom>
                    <a:ln>
                      <a:noFill/>
                    </a:ln>
                  </pic:spPr>
                </pic:pic>
              </a:graphicData>
            </a:graphic>
          </wp:inline>
        </w:drawing>
      </w:r>
      <w:r>
        <w:rPr>
          <w:rFonts w:hint="eastAsia"/>
          <w:lang w:val="en-US" w:eastAsia="zh-CN"/>
        </w:rPr>
        <w:t>被用作分母。）</w:t>
      </w:r>
    </w:p>
    <w:p>
      <w:pPr>
        <w:numPr>
          <w:ilvl w:val="0"/>
          <w:numId w:val="0"/>
        </w:numPr>
        <w:ind w:firstLine="420" w:firstLineChars="0"/>
        <w:rPr>
          <w:rFonts w:hint="eastAsia"/>
          <w:lang w:val="en-US" w:eastAsia="zh-CN"/>
        </w:rPr>
      </w:pPr>
    </w:p>
    <w:p>
      <w:pPr>
        <w:numPr>
          <w:ilvl w:val="0"/>
          <w:numId w:val="0"/>
        </w:numPr>
        <w:rPr>
          <w:rFonts w:hint="eastAsia"/>
          <w:sz w:val="24"/>
          <w:szCs w:val="32"/>
          <w:lang w:val="en-US" w:eastAsia="zh-CN"/>
        </w:rPr>
      </w:pPr>
      <w:r>
        <w:rPr>
          <w:rFonts w:hint="eastAsia"/>
          <w:sz w:val="24"/>
          <w:szCs w:val="32"/>
          <w:lang w:val="en-US" w:eastAsia="zh-CN"/>
        </w:rPr>
        <w:t>5.2.3 标准化因子设计</w:t>
      </w:r>
    </w:p>
    <w:p>
      <w:pPr>
        <w:numPr>
          <w:ilvl w:val="0"/>
          <w:numId w:val="0"/>
        </w:numPr>
        <w:ind w:firstLine="420" w:firstLineChars="0"/>
        <w:rPr>
          <w:rFonts w:hint="eastAsia"/>
          <w:lang w:eastAsia="zh-CN"/>
        </w:rPr>
      </w:pPr>
      <w:r>
        <w:rPr>
          <w:rFonts w:hint="eastAsia"/>
          <w:sz w:val="21"/>
          <w:szCs w:val="24"/>
          <w:lang w:val="en-US" w:eastAsia="zh-CN"/>
        </w:rPr>
        <w:t>方程（14）提出了</w:t>
      </w:r>
      <w:r>
        <w:drawing>
          <wp:inline distT="0" distB="0" distL="0" distR="0">
            <wp:extent cx="200660" cy="153670"/>
            <wp:effectExtent l="0" t="0" r="8890" b="17780"/>
            <wp:docPr id="1063" name="图片 7"/>
            <wp:cNvGraphicFramePr/>
            <a:graphic xmlns:a="http://schemas.openxmlformats.org/drawingml/2006/main">
              <a:graphicData uri="http://schemas.openxmlformats.org/drawingml/2006/picture">
                <pic:pic xmlns:pic="http://schemas.openxmlformats.org/drawingml/2006/picture">
                  <pic:nvPicPr>
                    <pic:cNvPr id="1063" name="图片 7"/>
                    <pic:cNvPicPr/>
                  </pic:nvPicPr>
                  <pic:blipFill>
                    <a:blip r:embed="rId24" cstate="print"/>
                    <a:srcRect/>
                    <a:stretch>
                      <a:fillRect/>
                    </a:stretch>
                  </pic:blipFill>
                  <pic:spPr>
                    <a:xfrm>
                      <a:off x="0" y="0"/>
                      <a:ext cx="200660" cy="153670"/>
                    </a:xfrm>
                    <a:prstGeom prst="rect">
                      <a:avLst/>
                    </a:prstGeom>
                    <a:ln>
                      <a:noFill/>
                    </a:ln>
                  </pic:spPr>
                </pic:pic>
              </a:graphicData>
            </a:graphic>
          </wp:inline>
        </w:drawing>
      </w:r>
      <w:r>
        <w:rPr>
          <w:rFonts w:hint="eastAsia"/>
          <w:lang w:val="en-US" w:eastAsia="zh-CN"/>
        </w:rPr>
        <w:t>的设计，它被用作XML TF*IDF相似度公式递归情况中的标准化因子，我们基于5.1中指出的</w:t>
      </w:r>
      <w:r>
        <w:rPr>
          <w:rFonts w:hint="eastAsia"/>
          <w:b w:val="0"/>
          <w:bCs w:val="0"/>
        </w:rPr>
        <w:t>Principle 1</w:t>
      </w:r>
      <w:r>
        <w:rPr>
          <w:rFonts w:hint="eastAsia"/>
          <w:b w:val="0"/>
          <w:bCs w:val="0"/>
          <w:lang w:val="en-US" w:eastAsia="zh-CN"/>
        </w:rPr>
        <w:t>和</w:t>
      </w:r>
      <w:r>
        <w:rPr>
          <w:rFonts w:hint="eastAsia"/>
          <w:b w:val="0"/>
          <w:bCs w:val="0"/>
        </w:rPr>
        <w:t xml:space="preserve">Principle </w:t>
      </w:r>
      <w:r>
        <w:rPr>
          <w:rFonts w:hint="eastAsia"/>
          <w:b w:val="0"/>
          <w:bCs w:val="0"/>
          <w:lang w:val="en-US" w:eastAsia="zh-CN"/>
        </w:rPr>
        <w:t>2设计</w:t>
      </w:r>
      <w:r>
        <w:drawing>
          <wp:inline distT="0" distB="0" distL="0" distR="0">
            <wp:extent cx="200660" cy="153670"/>
            <wp:effectExtent l="0" t="0" r="8890" b="17780"/>
            <wp:docPr id="1064" name="图片 7"/>
            <wp:cNvGraphicFramePr/>
            <a:graphic xmlns:a="http://schemas.openxmlformats.org/drawingml/2006/main">
              <a:graphicData uri="http://schemas.openxmlformats.org/drawingml/2006/picture">
                <pic:pic xmlns:pic="http://schemas.openxmlformats.org/drawingml/2006/picture">
                  <pic:nvPicPr>
                    <pic:cNvPr id="1064" name="图片 7"/>
                    <pic:cNvPicPr/>
                  </pic:nvPicPr>
                  <pic:blipFill>
                    <a:blip r:embed="rId24" cstate="print"/>
                    <a:srcRect/>
                    <a:stretch>
                      <a:fillRect/>
                    </a:stretch>
                  </pic:blipFill>
                  <pic:spPr>
                    <a:xfrm>
                      <a:off x="0" y="0"/>
                      <a:ext cx="200660" cy="153670"/>
                    </a:xfrm>
                    <a:prstGeom prst="rect">
                      <a:avLst/>
                    </a:prstGeom>
                    <a:ln>
                      <a:noFill/>
                    </a:ln>
                  </pic:spPr>
                </pic:pic>
              </a:graphicData>
            </a:graphic>
          </wp:inline>
        </w:drawing>
      </w:r>
      <w:r>
        <w:rPr>
          <w:rFonts w:hint="eastAsia"/>
          <w:lang w:eastAsia="zh-CN"/>
        </w:rPr>
        <w:t>。</w:t>
      </w:r>
    </w:p>
    <w:p>
      <w:pPr>
        <w:numPr>
          <w:ilvl w:val="0"/>
          <w:numId w:val="0"/>
        </w:numPr>
      </w:pPr>
      <w:r>
        <w:drawing>
          <wp:inline distT="0" distB="0" distL="0" distR="0">
            <wp:extent cx="3606800" cy="1349375"/>
            <wp:effectExtent l="0" t="0" r="12700" b="3175"/>
            <wp:docPr id="1065" name="图片 8"/>
            <wp:cNvGraphicFramePr/>
            <a:graphic xmlns:a="http://schemas.openxmlformats.org/drawingml/2006/main">
              <a:graphicData uri="http://schemas.openxmlformats.org/drawingml/2006/picture">
                <pic:pic xmlns:pic="http://schemas.openxmlformats.org/drawingml/2006/picture">
                  <pic:nvPicPr>
                    <pic:cNvPr id="1065" name="图片 8"/>
                    <pic:cNvPicPr/>
                  </pic:nvPicPr>
                  <pic:blipFill>
                    <a:blip r:embed="rId25" cstate="print"/>
                    <a:srcRect/>
                    <a:stretch>
                      <a:fillRect/>
                    </a:stretch>
                  </pic:blipFill>
                  <pic:spPr>
                    <a:xfrm>
                      <a:off x="0" y="0"/>
                      <a:ext cx="3606800" cy="1349375"/>
                    </a:xfrm>
                    <a:prstGeom prst="rect">
                      <a:avLst/>
                    </a:prstGeom>
                    <a:ln>
                      <a:noFill/>
                    </a:ln>
                  </pic:spPr>
                </pic:pic>
              </a:graphicData>
            </a:graphic>
          </wp:inline>
        </w:drawing>
      </w:r>
    </w:p>
    <w:p>
      <w:pPr>
        <w:numPr>
          <w:ilvl w:val="0"/>
          <w:numId w:val="0"/>
        </w:numPr>
        <w:ind w:firstLine="420" w:firstLineChars="0"/>
        <w:rPr>
          <w:rFonts w:hint="eastAsia"/>
          <w:b w:val="0"/>
          <w:bCs w:val="0"/>
          <w:lang w:val="en-US" w:eastAsia="zh-CN"/>
        </w:rPr>
      </w:pPr>
      <w:r>
        <w:rPr>
          <w:rFonts w:hint="eastAsia"/>
          <w:b/>
          <w:bCs/>
          <w:lang w:val="en-US" w:eastAsia="zh-CN"/>
        </w:rPr>
        <w:t>分组节点情况：</w:t>
      </w:r>
      <w:r>
        <w:rPr>
          <w:rFonts w:hint="eastAsia"/>
          <w:b w:val="0"/>
          <w:bCs w:val="0"/>
          <w:lang w:val="en-US" w:eastAsia="zh-CN"/>
        </w:rPr>
        <w:t>公式（14a）提出了内部节点a是分组节点的情况；对于a的每个孩子节点c（即c∈chd(a)）,B被视为一个布尔标志：如果ρs(q,c)&gt;0，则B=1，否则B=0；DW(c)</w:t>
      </w:r>
    </w:p>
    <w:p>
      <w:pPr>
        <w:numPr>
          <w:ilvl w:val="0"/>
          <w:numId w:val="0"/>
        </w:numPr>
        <w:rPr>
          <w:rFonts w:hint="eastAsia"/>
          <w:lang w:val="en-US" w:eastAsia="zh-CN"/>
        </w:rPr>
      </w:pPr>
      <w:r>
        <w:rPr>
          <w:rFonts w:hint="eastAsia"/>
          <w:b w:val="0"/>
          <w:bCs w:val="0"/>
          <w:lang w:val="en-US" w:eastAsia="zh-CN"/>
        </w:rPr>
        <w:t>是一个较小的c的默认权重值，如果B=0,DW(c)=1/loge(e-1+|chd(a)|),如果B=1,DW(c)=0，其中|chd(a)|是a的孩子数，所以关于节点a的</w:t>
      </w:r>
      <w:r>
        <w:drawing>
          <wp:inline distT="0" distB="0" distL="0" distR="0">
            <wp:extent cx="200660" cy="153670"/>
            <wp:effectExtent l="0" t="0" r="8890" b="17780"/>
            <wp:docPr id="1066" name="图片 7"/>
            <wp:cNvGraphicFramePr/>
            <a:graphic xmlns:a="http://schemas.openxmlformats.org/drawingml/2006/main">
              <a:graphicData uri="http://schemas.openxmlformats.org/drawingml/2006/picture">
                <pic:pic xmlns:pic="http://schemas.openxmlformats.org/drawingml/2006/picture">
                  <pic:nvPicPr>
                    <pic:cNvPr id="1066" name="图片 7"/>
                    <pic:cNvPicPr/>
                  </pic:nvPicPr>
                  <pic:blipFill>
                    <a:blip r:embed="rId24" cstate="print"/>
                    <a:srcRect/>
                    <a:stretch>
                      <a:fillRect/>
                    </a:stretch>
                  </pic:blipFill>
                  <pic:spPr>
                    <a:xfrm>
                      <a:off x="0" y="0"/>
                      <a:ext cx="200660" cy="153670"/>
                    </a:xfrm>
                    <a:prstGeom prst="rect">
                      <a:avLst/>
                    </a:prstGeom>
                    <a:ln>
                      <a:noFill/>
                    </a:ln>
                  </pic:spPr>
                </pic:pic>
              </a:graphicData>
            </a:graphic>
          </wp:inline>
        </w:drawing>
      </w:r>
      <w:r>
        <w:rPr>
          <w:rFonts w:hint="eastAsia"/>
          <w:lang w:val="en-US" w:eastAsia="zh-CN"/>
        </w:rPr>
        <w:t>随着与查询不相关的孩子节点数增加而增加，但是为了反映Principle 2它增加地非常慢。然而，和Cvia(Tc,q)相比DW(c)通常是不重要的。</w:t>
      </w:r>
    </w:p>
    <w:p>
      <w:pPr>
        <w:numPr>
          <w:ilvl w:val="0"/>
          <w:numId w:val="0"/>
        </w:numPr>
        <w:ind w:firstLine="420" w:firstLineChars="0"/>
        <w:rPr>
          <w:rFonts w:hint="eastAsia"/>
          <w:lang w:val="en-US" w:eastAsia="zh-CN"/>
        </w:rPr>
      </w:pPr>
      <w:r>
        <w:rPr>
          <w:rFonts w:hint="eastAsia"/>
          <w:lang w:val="en-US" w:eastAsia="zh-CN"/>
        </w:rPr>
        <w:t>（接下来我们解释设计（14a）的原因。）</w:t>
      </w:r>
    </w:p>
    <w:p>
      <w:pPr>
        <w:numPr>
          <w:ilvl w:val="0"/>
          <w:numId w:val="0"/>
        </w:numPr>
        <w:ind w:firstLine="420" w:firstLineChars="0"/>
        <w:rPr>
          <w:rFonts w:hint="eastAsia"/>
          <w:lang w:val="en-US" w:eastAsia="zh-CN"/>
        </w:rPr>
      </w:pPr>
      <w:r>
        <w:rPr>
          <w:rFonts w:hint="eastAsia"/>
          <w:lang w:val="en-US" w:eastAsia="zh-CN"/>
        </w:rPr>
        <w:t>（对分组节点a的公式的直觉来自于Principle 2，所以除非c在其子树中包含一些与查询相关的关键词，否则我们不在归一化中计算Cvia(Tc,q)（q和c相关时，B才等于1）。</w:t>
      </w:r>
      <w:r>
        <w:rPr>
          <w:rFonts w:hint="eastAsia"/>
          <w:u w:val="single"/>
          <w:lang w:val="en-US" w:eastAsia="zh-CN"/>
        </w:rPr>
        <w:t>这样的话，即使a有很多相同类型的与查询不相关的孩子节点，也不会对a和q的相似度产生很大的影响。</w:t>
      </w:r>
      <w:r>
        <w:rPr>
          <w:rFonts w:hint="eastAsia"/>
          <w:lang w:val="en-US" w:eastAsia="zh-CN"/>
        </w:rPr>
        <w:t>同时，在已知默认权重DW(c)的情况下，如果两个分组节点包含相同的与查询相关的孩子集合，我们也提供了一种方法来区分并挑选总孩子数较少的分组节点。换句话说，在这种情况下，我们考虑了结果的特殊性。）</w:t>
      </w:r>
    </w:p>
    <w:p>
      <w:pPr>
        <w:numPr>
          <w:ilvl w:val="0"/>
          <w:numId w:val="0"/>
        </w:numPr>
        <w:ind w:firstLine="420" w:firstLineChars="0"/>
        <w:rPr>
          <w:rFonts w:hint="eastAsia"/>
          <w:lang w:val="en-US" w:eastAsia="zh-CN"/>
        </w:rPr>
      </w:pPr>
      <w:r>
        <w:rPr>
          <w:rFonts w:hint="eastAsia"/>
          <w:b/>
          <w:bCs/>
          <w:lang w:val="en-US" w:eastAsia="zh-CN"/>
        </w:rPr>
        <w:t xml:space="preserve">非分组节点情况： </w:t>
      </w:r>
      <w:r>
        <w:rPr>
          <w:rFonts w:hint="eastAsia"/>
          <w:b w:val="0"/>
          <w:bCs w:val="0"/>
          <w:lang w:val="en-US" w:eastAsia="zh-CN"/>
        </w:rPr>
        <w:t>当内部节点a是非分组节点时，我们基于a的类型而不是每个内部节点来计算</w:t>
      </w:r>
      <w:r>
        <w:drawing>
          <wp:inline distT="0" distB="0" distL="0" distR="0">
            <wp:extent cx="200660" cy="153670"/>
            <wp:effectExtent l="0" t="0" r="8890" b="17780"/>
            <wp:docPr id="1067" name="图片 7"/>
            <wp:cNvGraphicFramePr/>
            <a:graphic xmlns:a="http://schemas.openxmlformats.org/drawingml/2006/main">
              <a:graphicData uri="http://schemas.openxmlformats.org/drawingml/2006/picture">
                <pic:pic xmlns:pic="http://schemas.openxmlformats.org/drawingml/2006/picture">
                  <pic:nvPicPr>
                    <pic:cNvPr id="1067" name="图片 7"/>
                    <pic:cNvPicPr/>
                  </pic:nvPicPr>
                  <pic:blipFill>
                    <a:blip r:embed="rId24" cstate="print"/>
                    <a:srcRect/>
                    <a:stretch>
                      <a:fillRect/>
                    </a:stretch>
                  </pic:blipFill>
                  <pic:spPr>
                    <a:xfrm>
                      <a:off x="0" y="0"/>
                      <a:ext cx="200660" cy="153670"/>
                    </a:xfrm>
                    <a:prstGeom prst="rect">
                      <a:avLst/>
                    </a:prstGeom>
                    <a:ln>
                      <a:noFill/>
                    </a:ln>
                  </pic:spPr>
                </pic:pic>
              </a:graphicData>
            </a:graphic>
          </wp:inline>
        </w:drawing>
      </w:r>
      <w:r>
        <w:rPr>
          <w:rFonts w:hint="eastAsia"/>
          <w:lang w:eastAsia="zh-CN"/>
        </w:rPr>
        <w:t>。</w:t>
      </w:r>
      <w:r>
        <w:rPr>
          <w:rFonts w:hint="eastAsia"/>
          <w:lang w:val="en-US" w:eastAsia="zh-CN"/>
        </w:rPr>
        <w:t>在（14b）中，chdType(Ta)表示a的孩子们的节点类型，即使每个a型内部节点可能有不同的孩子节点集合，它为所有的a型节点计算出相同的</w:t>
      </w:r>
      <w:r>
        <w:drawing>
          <wp:inline distT="0" distB="0" distL="0" distR="0">
            <wp:extent cx="200660" cy="153670"/>
            <wp:effectExtent l="0" t="0" r="8890" b="17780"/>
            <wp:docPr id="1068" name="图片 7"/>
            <wp:cNvGraphicFramePr/>
            <a:graphic xmlns:a="http://schemas.openxmlformats.org/drawingml/2006/main">
              <a:graphicData uri="http://schemas.openxmlformats.org/drawingml/2006/picture">
                <pic:pic xmlns:pic="http://schemas.openxmlformats.org/drawingml/2006/picture">
                  <pic:nvPicPr>
                    <pic:cNvPr id="1068" name="图片 7"/>
                    <pic:cNvPicPr/>
                  </pic:nvPicPr>
                  <pic:blipFill>
                    <a:blip r:embed="rId24" cstate="print"/>
                    <a:srcRect/>
                    <a:stretch>
                      <a:fillRect/>
                    </a:stretch>
                  </pic:blipFill>
                  <pic:spPr>
                    <a:xfrm>
                      <a:off x="0" y="0"/>
                      <a:ext cx="200660" cy="153670"/>
                    </a:xfrm>
                    <a:prstGeom prst="rect">
                      <a:avLst/>
                    </a:prstGeom>
                    <a:ln>
                      <a:noFill/>
                    </a:ln>
                  </pic:spPr>
                </pic:pic>
              </a:graphicData>
            </a:graphic>
          </wp:inline>
        </w:drawing>
      </w:r>
      <w:r>
        <w:rPr>
          <w:rFonts w:hint="eastAsia"/>
          <w:lang w:val="en-US" w:eastAsia="zh-CN"/>
        </w:rPr>
        <w:t>值。</w:t>
      </w:r>
    </w:p>
    <w:p>
      <w:pPr>
        <w:numPr>
          <w:ilvl w:val="0"/>
          <w:numId w:val="0"/>
        </w:numPr>
        <w:ind w:firstLine="420" w:firstLineChars="0"/>
        <w:rPr>
          <w:rFonts w:hint="eastAsia"/>
          <w:lang w:val="en-US" w:eastAsia="zh-CN"/>
        </w:rPr>
      </w:pPr>
      <w:r>
        <w:rPr>
          <w:rFonts w:hint="eastAsia"/>
          <w:lang w:val="en-US" w:eastAsia="zh-CN"/>
        </w:rPr>
        <w:t>这种设计有两个优点。第一个优点，它建模Principle 1来实现一个标准，即单个节点a的子树大小不会影响a与查询的相似度。</w:t>
      </w:r>
    </w:p>
    <w:p>
      <w:pPr>
        <w:numPr>
          <w:ilvl w:val="0"/>
          <w:numId w:val="0"/>
        </w:numPr>
        <w:ind w:firstLine="420" w:firstLineChars="0"/>
        <w:rPr>
          <w:rFonts w:hint="eastAsia"/>
          <w:lang w:val="en-US" w:eastAsia="zh-CN"/>
        </w:rPr>
      </w:pPr>
      <w:r>
        <w:rPr>
          <w:rFonts w:hint="eastAsia"/>
          <w:b/>
          <w:bCs/>
          <w:lang w:val="en-US" w:eastAsia="zh-CN"/>
        </w:rPr>
        <w:t>Example 11.</w:t>
      </w:r>
      <w:r>
        <w:rPr>
          <w:rFonts w:hint="eastAsia"/>
          <w:lang w:val="en-US" w:eastAsia="zh-CN"/>
        </w:rPr>
        <w:t xml:space="preserve"> 给定一个查询q“customer Art Street”,因为address有很高的置信度是搜索条件，根据（14b）中标准的，C1（地址在“Art Street”）将比C2（对“street art”感兴趣）排名更前。然而，如果我们基于每个独立节点的大小来计算标准化因子，那么address节点的高置信度将不会对C2（甚至没有address和street节点）的标准化因子做出贡献。因此，由于C2较小导致了较小的标准化因子，C2将比C1排名更前。</w:t>
      </w:r>
    </w:p>
    <w:p>
      <w:pPr>
        <w:numPr>
          <w:ilvl w:val="0"/>
          <w:numId w:val="0"/>
        </w:numPr>
        <w:ind w:firstLine="420" w:firstLineChars="0"/>
        <w:rPr>
          <w:rFonts w:hint="eastAsia"/>
          <w:lang w:eastAsia="zh-CN"/>
        </w:rPr>
      </w:pPr>
      <w:r>
        <w:rPr>
          <w:rFonts w:hint="eastAsia"/>
          <w:lang w:val="en-US" w:eastAsia="zh-CN"/>
        </w:rPr>
        <w:t>第二个优点，（14b）的设计在计算成本方面具有优势。在非分组节点的</w:t>
      </w:r>
      <w:r>
        <w:drawing>
          <wp:inline distT="0" distB="0" distL="0" distR="0">
            <wp:extent cx="200660" cy="153670"/>
            <wp:effectExtent l="0" t="0" r="8890" b="17780"/>
            <wp:docPr id="1069" name="图片 7"/>
            <wp:cNvGraphicFramePr/>
            <a:graphic xmlns:a="http://schemas.openxmlformats.org/drawingml/2006/main">
              <a:graphicData uri="http://schemas.openxmlformats.org/drawingml/2006/picture">
                <pic:pic xmlns:pic="http://schemas.openxmlformats.org/drawingml/2006/picture">
                  <pic:nvPicPr>
                    <pic:cNvPr id="1069" name="图片 7"/>
                    <pic:cNvPicPr/>
                  </pic:nvPicPr>
                  <pic:blipFill>
                    <a:blip r:embed="rId24" cstate="print"/>
                    <a:srcRect/>
                    <a:stretch>
                      <a:fillRect/>
                    </a:stretch>
                  </pic:blipFill>
                  <pic:spPr>
                    <a:xfrm>
                      <a:off x="0" y="0"/>
                      <a:ext cx="200660" cy="153670"/>
                    </a:xfrm>
                    <a:prstGeom prst="rect">
                      <a:avLst/>
                    </a:prstGeom>
                    <a:ln>
                      <a:noFill/>
                    </a:ln>
                  </pic:spPr>
                </pic:pic>
              </a:graphicData>
            </a:graphic>
          </wp:inline>
        </w:drawing>
      </w:r>
      <w:r>
        <w:rPr>
          <w:rFonts w:hint="eastAsia"/>
          <w:lang w:val="en-US" w:eastAsia="zh-CN"/>
        </w:rPr>
        <w:t>基于节点类型而不是节点来计算的情况下，(每次查询我们只需要对所有a型节点计算一次</w:t>
      </w:r>
      <w:r>
        <w:drawing>
          <wp:inline distT="0" distB="0" distL="0" distR="0">
            <wp:extent cx="200660" cy="153670"/>
            <wp:effectExtent l="0" t="0" r="8890" b="17780"/>
            <wp:docPr id="1070" name="图片 7"/>
            <wp:cNvGraphicFramePr/>
            <a:graphic xmlns:a="http://schemas.openxmlformats.org/drawingml/2006/main">
              <a:graphicData uri="http://schemas.openxmlformats.org/drawingml/2006/picture">
                <pic:pic xmlns:pic="http://schemas.openxmlformats.org/drawingml/2006/picture">
                  <pic:nvPicPr>
                    <pic:cNvPr id="1070" name="图片 7"/>
                    <pic:cNvPicPr/>
                  </pic:nvPicPr>
                  <pic:blipFill>
                    <a:blip r:embed="rId24" cstate="print"/>
                    <a:srcRect/>
                    <a:stretch>
                      <a:fillRect/>
                    </a:stretch>
                  </pic:blipFill>
                  <pic:spPr>
                    <a:xfrm>
                      <a:off x="0" y="0"/>
                      <a:ext cx="200660" cy="153670"/>
                    </a:xfrm>
                    <a:prstGeom prst="rect">
                      <a:avLst/>
                    </a:prstGeom>
                    <a:ln>
                      <a:noFill/>
                    </a:ln>
                  </pic:spPr>
                </pic:pic>
              </a:graphicData>
            </a:graphic>
          </wp:inline>
        </w:drawing>
      </w:r>
      <w:r>
        <w:rPr>
          <w:rFonts w:hint="eastAsia"/>
          <w:lang w:eastAsia="zh-CN"/>
        </w:rPr>
        <w:t>，</w:t>
      </w:r>
    </w:p>
    <w:p>
      <w:pPr>
        <w:numPr>
          <w:ilvl w:val="0"/>
          <w:numId w:val="0"/>
        </w:numPr>
        <w:rPr>
          <w:rFonts w:hint="eastAsia"/>
          <w:lang w:eastAsia="zh-CN"/>
        </w:rPr>
      </w:pPr>
      <w:r>
        <w:rPr>
          <w:rFonts w:hint="eastAsia"/>
          <w:lang w:val="en-US" w:eastAsia="zh-CN"/>
        </w:rPr>
        <w:t>而不用重复地为每个a型节点都计算一次</w:t>
      </w:r>
      <w:r>
        <w:drawing>
          <wp:inline distT="0" distB="0" distL="0" distR="0">
            <wp:extent cx="200660" cy="153670"/>
            <wp:effectExtent l="0" t="0" r="8890" b="17780"/>
            <wp:docPr id="1071" name="图片 7"/>
            <wp:cNvGraphicFramePr/>
            <a:graphic xmlns:a="http://schemas.openxmlformats.org/drawingml/2006/main">
              <a:graphicData uri="http://schemas.openxmlformats.org/drawingml/2006/picture">
                <pic:pic xmlns:pic="http://schemas.openxmlformats.org/drawingml/2006/picture">
                  <pic:nvPicPr>
                    <pic:cNvPr id="1071" name="图片 7"/>
                    <pic:cNvPicPr/>
                  </pic:nvPicPr>
                  <pic:blipFill>
                    <a:blip r:embed="rId24" cstate="print"/>
                    <a:srcRect/>
                    <a:stretch>
                      <a:fillRect/>
                    </a:stretch>
                  </pic:blipFill>
                  <pic:spPr>
                    <a:xfrm>
                      <a:off x="0" y="0"/>
                      <a:ext cx="200660" cy="153670"/>
                    </a:xfrm>
                    <a:prstGeom prst="rect">
                      <a:avLst/>
                    </a:prstGeom>
                    <a:ln>
                      <a:noFill/>
                    </a:ln>
                  </pic:spPr>
                </pic:pic>
              </a:graphicData>
            </a:graphic>
          </wp:inline>
        </w:drawing>
      </w:r>
      <w:r>
        <w:rPr>
          <w:rFonts w:hint="eastAsia"/>
          <w:lang w:val="en-US" w:eastAsia="zh-CN"/>
        </w:rPr>
        <w:t>)</w:t>
      </w:r>
      <w:r>
        <w:rPr>
          <w:rFonts w:hint="eastAsia"/>
          <w:lang w:eastAsia="zh-CN"/>
        </w:rPr>
        <w:t>。</w:t>
      </w:r>
    </w:p>
    <w:p>
      <w:pPr>
        <w:numPr>
          <w:ilvl w:val="0"/>
          <w:numId w:val="0"/>
        </w:numPr>
        <w:ind w:firstLine="420" w:firstLineChars="0"/>
        <w:rPr>
          <w:rFonts w:hint="eastAsia"/>
          <w:lang w:val="en-US" w:eastAsia="zh-CN"/>
        </w:rPr>
      </w:pPr>
      <w:r>
        <w:rPr>
          <w:rFonts w:hint="eastAsia"/>
          <w:lang w:val="en-US" w:eastAsia="zh-CN"/>
        </w:rPr>
        <w:t>（需要注意的是，（14b）中的归一化因子可能有利于有更多的嵌套节点类型的节点。然而，</w:t>
      </w:r>
      <w:r>
        <w:rPr>
          <w:rFonts w:hint="eastAsia"/>
          <w:u w:val="none"/>
          <w:lang w:val="en-US" w:eastAsia="zh-CN"/>
        </w:rPr>
        <w:t>包含查询关键词但搜索置信度低的节点通常不足以超过</w:t>
      </w:r>
      <w:r>
        <w:rPr>
          <w:rFonts w:hint="eastAsia"/>
          <w:lang w:val="en-US" w:eastAsia="zh-CN"/>
        </w:rPr>
        <w:t>具有高置信度的与查询相关的搜索条件节点。此外，我们不会为同一类型的所有节点选择相同的归一化因子，因为我们要让（9a）中单调递增免受内部节点相似度的影响，为了避免对那些嵌套在搜索目标节点附近的节点不利。）</w:t>
      </w:r>
    </w:p>
    <w:p>
      <w:pPr>
        <w:numPr>
          <w:ilvl w:val="0"/>
          <w:numId w:val="0"/>
        </w:numPr>
        <w:ind w:firstLine="420" w:firstLineChars="0"/>
        <w:rPr>
          <w:rFonts w:hint="eastAsia"/>
          <w:lang w:val="en-US" w:eastAsia="zh-CN"/>
        </w:rPr>
      </w:pPr>
      <w:r>
        <w:rPr>
          <w:rFonts w:hint="eastAsia"/>
          <w:lang w:val="en-US" w:eastAsia="zh-CN"/>
        </w:rPr>
        <w:t>在基本情况下，如果有很多的T型节点包含关键词k，那么k在T型节点中就不那么重要了。然而，我们认为T型节点对关键词k是重要的（即大的Cvia(T,k)）。这两个看起来有些矛盾，但其实都是准确的相关度排名的关键。</w:t>
      </w:r>
    </w:p>
    <w:p>
      <w:pPr>
        <w:numPr>
          <w:ilvl w:val="0"/>
          <w:numId w:val="0"/>
        </w:numPr>
        <w:ind w:firstLine="420" w:firstLineChars="0"/>
        <w:rPr>
          <w:rFonts w:hint="eastAsia"/>
          <w:lang w:val="en-US" w:eastAsia="zh-CN"/>
        </w:rPr>
      </w:pPr>
      <w:r>
        <w:rPr>
          <w:rFonts w:hint="eastAsia"/>
          <w:b/>
          <w:bCs/>
          <w:lang w:val="en-US" w:eastAsia="zh-CN"/>
        </w:rPr>
        <w:t>Example 12.</w:t>
      </w:r>
      <w:r>
        <w:rPr>
          <w:rFonts w:hint="eastAsia"/>
          <w:lang w:val="en-US" w:eastAsia="zh-CN"/>
        </w:rPr>
        <w:t xml:space="preserve"> 我们考虑用查询“customer art road”来搜索顾客的情况，在统计数据里面address通常比其他类型有更高的权重，因为关键词“road”高频率地出现在address里面。但是如果没有顾客住在“art road”，而有一些顾客住在“art street”，那么这些顾客就会比地址里面包含“road”而不包含“art”的顾客排名更高，因为“road”出现频率太高导致关键词“road”比关键词“art” 权重更低。</w:t>
      </w:r>
    </w:p>
    <w:p>
      <w:pPr>
        <w:numPr>
          <w:ilvl w:val="0"/>
          <w:numId w:val="0"/>
        </w:numPr>
        <w:rPr>
          <w:rFonts w:hint="eastAsia"/>
          <w:lang w:val="en-US" w:eastAsia="zh-CN"/>
        </w:rPr>
      </w:pPr>
    </w:p>
    <w:p>
      <w:pPr>
        <w:numPr>
          <w:ilvl w:val="0"/>
          <w:numId w:val="0"/>
        </w:numPr>
        <w:rPr>
          <w:rFonts w:hint="eastAsia"/>
          <w:sz w:val="24"/>
          <w:szCs w:val="32"/>
          <w:lang w:val="en-US" w:eastAsia="zh-CN"/>
        </w:rPr>
      </w:pPr>
      <w:r>
        <w:rPr>
          <w:rFonts w:hint="eastAsia"/>
          <w:sz w:val="24"/>
          <w:szCs w:val="32"/>
          <w:lang w:val="en-US" w:eastAsia="zh-CN"/>
        </w:rPr>
        <w:t>5.2.4 XML TF*IDF的优点</w:t>
      </w:r>
    </w:p>
    <w:p>
      <w:pPr>
        <w:numPr>
          <w:ilvl w:val="0"/>
          <w:numId w:val="0"/>
        </w:numPr>
        <w:ind w:firstLine="420" w:firstLineChars="0"/>
        <w:rPr>
          <w:rFonts w:hint="eastAsia"/>
          <w:lang w:val="en-US" w:eastAsia="zh-CN"/>
        </w:rPr>
      </w:pPr>
      <w:r>
        <w:rPr>
          <w:rFonts w:hint="eastAsia"/>
          <w:b/>
          <w:bCs/>
          <w:lang w:val="en-US" w:eastAsia="zh-CN"/>
        </w:rPr>
        <w:t>Compatibility（兼容性）.</w:t>
      </w:r>
      <w:r>
        <w:rPr>
          <w:rFonts w:hint="eastAsia"/>
          <w:lang w:val="en-US" w:eastAsia="zh-CN"/>
        </w:rPr>
        <w:t xml:space="preserve"> XML的TF * IDF相似度在半结构化和非结构化数据上都可以工作，因为非结构化数据是一种更简单的没有结构的半结构化数据，而且忽视节点类型的话可以轻松地将关于数据节点的XML TF*IDF相似度（9a）简化为原始TF*IDF（1）。</w:t>
      </w:r>
    </w:p>
    <w:p>
      <w:pPr>
        <w:numPr>
          <w:ilvl w:val="0"/>
          <w:numId w:val="0"/>
        </w:numPr>
        <w:ind w:firstLine="420" w:firstLineChars="0"/>
        <w:rPr>
          <w:rFonts w:hint="eastAsia"/>
          <w:lang w:val="en-US" w:eastAsia="zh-CN"/>
        </w:rPr>
      </w:pPr>
      <w:r>
        <w:rPr>
          <w:rFonts w:hint="eastAsia"/>
          <w:b/>
          <w:bCs/>
          <w:lang w:val="en-US" w:eastAsia="zh-CN"/>
        </w:rPr>
        <w:t>Robustness（鲁棒性）.</w:t>
      </w:r>
      <w:r>
        <w:rPr>
          <w:rFonts w:hint="eastAsia"/>
          <w:lang w:val="en-US" w:eastAsia="zh-CN"/>
        </w:rPr>
        <w:t xml:space="preserve"> 不像现有的需要查询结果覆盖所有关键词的方法，我们采用一种基于启发式的方法，不强迫查询结果中出现所有关键词；相反，我们根据与查询的相关性对结果排序。这样，就可以找到更多相关的结果，因为一个用户的查询通常不能将他的真实信息需求完全描述出来。用户绝不希望返回一个空的结果，即使没有结果可以包含所有的关键词，我们的方法仍然能够将最相关的结果返回给用户。</w:t>
      </w:r>
    </w:p>
    <w:p>
      <w:pPr>
        <w:numPr>
          <w:ilvl w:val="0"/>
          <w:numId w:val="0"/>
        </w:numPr>
        <w:rPr>
          <w:rFonts w:hint="eastAsia"/>
          <w:lang w:val="en-US" w:eastAsia="zh-CN"/>
        </w:rPr>
      </w:pPr>
    </w:p>
    <w:p>
      <w:pPr>
        <w:pStyle w:val="4"/>
        <w:numPr>
          <w:ilvl w:val="0"/>
          <w:numId w:val="3"/>
        </w:numPr>
        <w:ind w:left="0" w:leftChars="0" w:firstLine="0" w:firstLineChars="0"/>
        <w:rPr>
          <w:rFonts w:hint="eastAsia"/>
          <w:b/>
          <w:bCs w:val="0"/>
          <w:lang w:val="en-US" w:eastAsia="zh-CN"/>
        </w:rPr>
      </w:pPr>
      <w:r>
        <w:rPr>
          <w:rFonts w:hint="eastAsia"/>
          <w:b/>
          <w:bCs w:val="0"/>
          <w:lang w:val="en-US" w:eastAsia="zh-CN"/>
        </w:rPr>
        <w:t>POPULARITY SCORE BY IDREF 通过IDREF计算流行度分数</w:t>
      </w:r>
    </w:p>
    <w:p>
      <w:pPr>
        <w:numPr>
          <w:ilvl w:val="0"/>
          <w:numId w:val="0"/>
        </w:numPr>
        <w:ind w:firstLine="420" w:firstLineChars="0"/>
        <w:rPr>
          <w:rFonts w:hint="eastAsia"/>
          <w:lang w:val="en-US" w:eastAsia="zh-CN"/>
        </w:rPr>
      </w:pPr>
      <w:r>
        <w:rPr>
          <w:rFonts w:hint="eastAsia"/>
          <w:lang w:val="en-US" w:eastAsia="zh-CN"/>
        </w:rPr>
        <w:t>到目前为止，我们的XML的TF * IDF相似度只反映了XML数据中一个搜索目标节点实例Nfor的相关度。然而，当两个或多个搜索目标节点实例具有可比的相关度分数时，是否有什么方法可以区分它们呢？答案是IDRef，它在一定程度上反映了一个查询结果的流行度。从用户的角度来看，当有很多结果具有可比的相关度分数时，希望首先返回最受欢迎的结果，从而节省用户的时间，让他们不用查看所有的结果来找到自己想要的结果。查询结果的相关度和流行度分数不应该被简单地结合起来，因为它们本质上被认为是正交的。例如，一个高度相关的查询结果可能会有一个非常低的人气分数，这可能导致一个较低整体排名分数，这是我们所不希望看到的。</w:t>
      </w:r>
    </w:p>
    <w:p>
      <w:pPr>
        <w:numPr>
          <w:ilvl w:val="0"/>
          <w:numId w:val="0"/>
        </w:numPr>
        <w:ind w:firstLine="420" w:firstLineChars="0"/>
        <w:rPr>
          <w:rFonts w:hint="eastAsia"/>
          <w:lang w:val="en-US" w:eastAsia="zh-CN"/>
        </w:rPr>
      </w:pPr>
      <w:r>
        <w:rPr>
          <w:rFonts w:hint="eastAsia"/>
          <w:lang w:val="en-US" w:eastAsia="zh-CN"/>
        </w:rPr>
        <w:t>对于一个T型的搜索目标节点实例NT（即一个以T型搜索目标节点为根的子树）的流行度，我们提出了以下准则：</w:t>
      </w:r>
    </w:p>
    <w:p>
      <w:pPr>
        <w:numPr>
          <w:ilvl w:val="0"/>
          <w:numId w:val="0"/>
        </w:numPr>
        <w:ind w:firstLine="420" w:firstLineChars="0"/>
        <w:rPr>
          <w:rFonts w:hint="eastAsia"/>
          <w:lang w:val="en-US" w:eastAsia="zh-CN"/>
        </w:rPr>
      </w:pPr>
      <w:r>
        <w:rPr>
          <w:rFonts w:hint="eastAsia"/>
          <w:b/>
          <w:bCs/>
          <w:lang w:val="en-US" w:eastAsia="zh-CN"/>
        </w:rPr>
        <w:t>Guideline 4:</w:t>
      </w:r>
      <w:r>
        <w:rPr>
          <w:rFonts w:hint="eastAsia"/>
          <w:lang w:val="en-US" w:eastAsia="zh-CN"/>
        </w:rPr>
        <w:t xml:space="preserve"> 以</w:t>
      </w:r>
      <w:r>
        <w:rPr>
          <w:rFonts w:hint="eastAsia"/>
          <w:u w:val="single"/>
          <w:lang w:val="en-US" w:eastAsia="zh-CN"/>
        </w:rPr>
        <w:t>有指向NT（或其后代）的引用连接的节点</w:t>
      </w:r>
      <w:r>
        <w:rPr>
          <w:rFonts w:hint="eastAsia"/>
          <w:lang w:val="en-US" w:eastAsia="zh-CN"/>
        </w:rPr>
        <w:t>为根的子树和查询的相关度越高，NT应该越受欢迎。</w:t>
      </w:r>
    </w:p>
    <w:p>
      <w:pPr>
        <w:numPr>
          <w:ilvl w:val="0"/>
          <w:numId w:val="0"/>
        </w:numPr>
        <w:ind w:firstLine="420" w:firstLineChars="0"/>
        <w:rPr>
          <w:rFonts w:hint="eastAsia"/>
          <w:lang w:val="en-US" w:eastAsia="zh-CN"/>
        </w:rPr>
      </w:pPr>
      <w:r>
        <w:rPr>
          <w:rFonts w:hint="eastAsia"/>
          <w:b/>
          <w:bCs/>
          <w:lang w:val="en-US" w:eastAsia="zh-CN"/>
        </w:rPr>
        <w:t>Guideline 5:</w:t>
      </w:r>
      <w:r>
        <w:rPr>
          <w:rFonts w:hint="eastAsia"/>
          <w:lang w:val="en-US" w:eastAsia="zh-CN"/>
        </w:rPr>
        <w:t xml:space="preserve"> 指向NT的引用连接数量越多，NT应该越受欢迎。</w:t>
      </w:r>
    </w:p>
    <w:p>
      <w:pPr>
        <w:numPr>
          <w:ilvl w:val="0"/>
          <w:numId w:val="0"/>
        </w:numPr>
        <w:ind w:firstLine="420" w:firstLineChars="0"/>
        <w:rPr>
          <w:rFonts w:hint="eastAsia"/>
          <w:lang w:val="en-US" w:eastAsia="zh-CN"/>
        </w:rPr>
      </w:pPr>
      <w:r>
        <w:rPr>
          <w:rFonts w:hint="eastAsia"/>
          <w:b/>
          <w:bCs/>
          <w:lang w:val="en-US" w:eastAsia="zh-CN"/>
        </w:rPr>
        <w:t>Guideline 6:</w:t>
      </w:r>
      <w:r>
        <w:rPr>
          <w:rFonts w:hint="eastAsia"/>
          <w:lang w:val="en-US" w:eastAsia="zh-CN"/>
        </w:rPr>
        <w:t xml:space="preserve"> 指向NT的引用连接越靠近，NT应该越受欢迎。</w:t>
      </w:r>
    </w:p>
    <w:p>
      <w:pPr>
        <w:numPr>
          <w:ilvl w:val="0"/>
          <w:numId w:val="0"/>
        </w:numPr>
        <w:ind w:firstLine="420" w:firstLineChars="0"/>
        <w:rPr>
          <w:rFonts w:hint="eastAsia"/>
          <w:lang w:val="en-US" w:eastAsia="zh-CN"/>
        </w:rPr>
      </w:pPr>
      <w:r>
        <w:rPr>
          <w:rFonts w:hint="eastAsia"/>
          <w:lang w:val="en-US" w:eastAsia="zh-CN"/>
        </w:rPr>
        <w:t>（直观地说，Guideline 4更支持那些被另一个相关度高的子树引用的查询结果。它还解释了为什么定义3.7限制只让（直接或间接）指向v的引用作为它的引用连接，而从它指向其它节点的引用被省略。准则5更支持那些被尽可能多的节点引用的查询结果；准则6更支持直接引用连接。）</w:t>
      </w:r>
    </w:p>
    <w:p>
      <w:pPr>
        <w:numPr>
          <w:ilvl w:val="0"/>
          <w:numId w:val="0"/>
        </w:numPr>
        <w:ind w:firstLine="420" w:firstLineChars="0"/>
        <w:rPr>
          <w:rFonts w:hint="eastAsia"/>
          <w:lang w:val="en-US" w:eastAsia="zh-CN"/>
        </w:rPr>
      </w:pPr>
      <w:r>
        <w:rPr>
          <w:rFonts w:hint="eastAsia"/>
          <w:b/>
          <w:bCs/>
          <w:lang w:val="en-US" w:eastAsia="zh-CN"/>
        </w:rPr>
        <w:t>Example 13.</w:t>
      </w:r>
      <w:r>
        <w:rPr>
          <w:rFonts w:hint="eastAsia"/>
          <w:lang w:val="en-US" w:eastAsia="zh-CN"/>
        </w:rPr>
        <w:t xml:space="preserve"> 考虑图1中被发布在StoreDB上的查询Q“XML keyword search”。假设n本书B1,...,Bn有可比的相关度分数。如果一本书Bi被尽可能多的其它书引用(Guideline 5)，而且引用Bi的书和查询Q也有很高相关度(Guideline 4)，那么Bi是受欢迎的；最后，直接引用也是被期望的(Guideline 6)，因为这反映了引用和被引用的书关系更密切。</w:t>
      </w:r>
    </w:p>
    <w:p>
      <w:pPr>
        <w:numPr>
          <w:ilvl w:val="0"/>
          <w:numId w:val="0"/>
        </w:numPr>
        <w:ind w:firstLine="420" w:firstLineChars="0"/>
      </w:pPr>
      <w:r>
        <w:rPr>
          <w:rFonts w:hint="eastAsia"/>
          <w:lang w:val="en-US" w:eastAsia="zh-CN"/>
        </w:rPr>
        <w:t>具体化上述三个准则，我们如下定义了一个关于关键词查询q的T型搜索目标节点实例a的流行度p(q,a)：</w:t>
      </w:r>
    </w:p>
    <w:p>
      <w:pPr>
        <w:numPr>
          <w:ilvl w:val="0"/>
          <w:numId w:val="0"/>
        </w:numPr>
        <w:ind w:firstLine="420" w:firstLineChars="0"/>
      </w:pPr>
      <w:r>
        <w:drawing>
          <wp:inline distT="0" distB="0" distL="0" distR="0">
            <wp:extent cx="4061460" cy="549910"/>
            <wp:effectExtent l="0" t="0" r="15240" b="2540"/>
            <wp:docPr id="1072" name="图片 26"/>
            <wp:cNvGraphicFramePr/>
            <a:graphic xmlns:a="http://schemas.openxmlformats.org/drawingml/2006/main">
              <a:graphicData uri="http://schemas.openxmlformats.org/drawingml/2006/picture">
                <pic:pic xmlns:pic="http://schemas.openxmlformats.org/drawingml/2006/picture">
                  <pic:nvPicPr>
                    <pic:cNvPr id="1072" name="图片 26"/>
                    <pic:cNvPicPr/>
                  </pic:nvPicPr>
                  <pic:blipFill>
                    <a:blip r:embed="rId26" cstate="print"/>
                    <a:srcRect/>
                    <a:stretch>
                      <a:fillRect/>
                    </a:stretch>
                  </pic:blipFill>
                  <pic:spPr>
                    <a:xfrm>
                      <a:off x="0" y="0"/>
                      <a:ext cx="4061460" cy="549910"/>
                    </a:xfrm>
                    <a:prstGeom prst="rect">
                      <a:avLst/>
                    </a:prstGeom>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其中idref(a)返回一个节点集u，u的每个节点都有一个指向v的引用连接，其中v是a或者它的后代；du表示Definition 3.7中定义的引用连接的距离（路径中IDREF边的数量）；h(a,v)表示节点a和v之间的高度距离。分子ρs(q,Tu)表示节点Tu或它的子树关于查询q的相似度，反映了准则4。Tu是u的父节点。分母du通过一个间接的IDREF关系减少节点Tu对节点a流行度的贡献，h(a,v)从a的后代推断对a的流行度的贡献，反映了准则6。集成函数</w:t>
      </w:r>
      <w:r>
        <w:drawing>
          <wp:inline distT="0" distB="0" distL="0" distR="0">
            <wp:extent cx="624205" cy="179705"/>
            <wp:effectExtent l="0" t="0" r="4445" b="10795"/>
            <wp:docPr id="1073" name="图片 27"/>
            <wp:cNvGraphicFramePr/>
            <a:graphic xmlns:a="http://schemas.openxmlformats.org/drawingml/2006/main">
              <a:graphicData uri="http://schemas.openxmlformats.org/drawingml/2006/picture">
                <pic:pic xmlns:pic="http://schemas.openxmlformats.org/drawingml/2006/picture">
                  <pic:nvPicPr>
                    <pic:cNvPr id="1073" name="图片 27"/>
                    <pic:cNvPicPr/>
                  </pic:nvPicPr>
                  <pic:blipFill>
                    <a:blip r:embed="rId27" cstate="print"/>
                    <a:srcRect/>
                    <a:stretch>
                      <a:fillRect/>
                    </a:stretch>
                  </pic:blipFill>
                  <pic:spPr>
                    <a:xfrm>
                      <a:off x="0" y="0"/>
                      <a:ext cx="624205" cy="179705"/>
                    </a:xfrm>
                    <a:prstGeom prst="rect">
                      <a:avLst/>
                    </a:prstGeom>
                    <a:ln>
                      <a:noFill/>
                    </a:ln>
                  </pic:spPr>
                </pic:pic>
              </a:graphicData>
            </a:graphic>
          </wp:inline>
        </w:drawing>
      </w:r>
      <w:r>
        <w:rPr>
          <w:rFonts w:hint="eastAsia"/>
          <w:lang w:val="en-US" w:eastAsia="zh-CN"/>
        </w:rPr>
        <w:t>的单调性特征用来反映准则5，而对数函数用来标准化每个这样的参与者u的原始相关度分数的影响。</w:t>
      </w:r>
    </w:p>
    <w:p>
      <w:pPr>
        <w:numPr>
          <w:ilvl w:val="0"/>
          <w:numId w:val="0"/>
        </w:numPr>
        <w:rPr>
          <w:rFonts w:hint="eastAsia"/>
          <w:lang w:val="en-US" w:eastAsia="zh-CN"/>
        </w:rPr>
      </w:pPr>
    </w:p>
    <w:p>
      <w:pPr>
        <w:pStyle w:val="4"/>
        <w:numPr>
          <w:ilvl w:val="0"/>
          <w:numId w:val="3"/>
        </w:numPr>
        <w:rPr>
          <w:rFonts w:hint="eastAsia"/>
          <w:lang w:val="en-US" w:eastAsia="zh-CN"/>
        </w:rPr>
      </w:pPr>
      <w:r>
        <w:rPr>
          <w:rFonts w:hint="eastAsia"/>
          <w:lang w:val="en-US" w:eastAsia="zh-CN"/>
        </w:rPr>
        <w:t>算法</w:t>
      </w:r>
    </w:p>
    <w:p>
      <w:pPr>
        <w:numPr>
          <w:ilvl w:val="0"/>
          <w:numId w:val="0"/>
        </w:numPr>
        <w:rPr>
          <w:rFonts w:hint="eastAsia"/>
          <w:sz w:val="24"/>
          <w:szCs w:val="32"/>
          <w:lang w:val="en-US" w:eastAsia="zh-CN"/>
        </w:rPr>
      </w:pPr>
      <w:r>
        <w:rPr>
          <w:rFonts w:hint="eastAsia"/>
          <w:sz w:val="24"/>
          <w:szCs w:val="32"/>
          <w:lang w:val="en-US" w:eastAsia="zh-CN"/>
        </w:rPr>
        <w:t>7.1 数据处理与索引构建</w:t>
      </w:r>
    </w:p>
    <w:p>
      <w:pPr>
        <w:ind w:firstLine="420" w:firstLineChars="0"/>
        <w:rPr>
          <w:rFonts w:hint="eastAsia"/>
          <w:lang w:val="en-US" w:eastAsia="zh-CN"/>
        </w:rPr>
      </w:pPr>
      <w:r>
        <w:rPr>
          <w:rFonts w:hint="eastAsia"/>
          <w:lang w:val="en-US" w:eastAsia="zh-CN"/>
        </w:rPr>
        <w:t>我们分析输入的XML文档，在这期间我们为每个访问过的节点n收集以下信息：1）给n分配一个杜威标签DeweyID；2）将n的前缀路径</w:t>
      </w:r>
      <w:r>
        <w:rPr>
          <w:rFonts w:hint="eastAsia"/>
          <w:i/>
          <w:iCs/>
          <w:lang w:val="en-US" w:eastAsia="zh-CN"/>
        </w:rPr>
        <w:t>prefixPath</w:t>
      </w:r>
      <w:r>
        <w:rPr>
          <w:rFonts w:hint="eastAsia"/>
          <w:i w:val="0"/>
          <w:iCs w:val="0"/>
          <w:lang w:val="en-US" w:eastAsia="zh-CN"/>
        </w:rPr>
        <w:t>作为它的节点类型</w:t>
      </w:r>
      <w:r>
        <w:rPr>
          <w:rFonts w:hint="eastAsia"/>
          <w:lang w:val="en-US" w:eastAsia="zh-CN"/>
        </w:rPr>
        <w:t>存储在全局哈希表中，这样任何两个共享同一prefixpath的节点具有相同的节点类型；3）如果n是一个叶节点，我们创建一个数据节点a 作为它的孩子，并在同一时间算出两种基本统计数据fa,k和Wa。此外，我们还建立了两个索引，以加快关键词查询处理的速度。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构建的第一个索引被称为关键词倒排列表，它按文档顺序检索一个数据节点列表，列表中的数据节点的值都包含输入的关键词；此外，在每个倒排列表的顶部建立索引（例如，B +- 树）用来检索。特别是，我们为倒排列表设计和评估了三种候选方案：1）Dup，最基础的索引，它只存储DeweyID和XML TF fa,k；2）DupType，它比Dup额外存储了节点类型（即，它的前缀路径）；3）DupTypeNorm，它比DupType额外存储了一个与这个数据节点相关的标准化因子Wa。DupTypeNorm提供了XML TF * IDF最有效的计算方法，因为它花费最少的索引查找时间；相比之下Dup和DupType需要额外的索引查找来获取Wa,k值，以计算Wa。</w:t>
      </w:r>
    </w:p>
    <w:p>
      <w:pPr>
        <w:numPr>
          <w:ilvl w:val="0"/>
          <w:numId w:val="0"/>
        </w:numPr>
        <w:ind w:firstLine="420" w:firstLineChars="0"/>
        <w:rPr>
          <w:rFonts w:hint="eastAsia"/>
          <w:lang w:val="en-US" w:eastAsia="zh-CN"/>
        </w:rPr>
      </w:pPr>
      <w:r>
        <w:rPr>
          <w:rFonts w:hint="eastAsia"/>
          <w:lang w:val="en-US" w:eastAsia="zh-CN"/>
        </w:rPr>
        <w:t>给定一个关键词k，倒排列表按文档顺序返回一组节点a，其中每个节点都包含输入的关键词并且是以数组的形式&lt;DeweyID,prefixPath,fa,k,Wa&gt;出现。为了便于解释算法，我们将这种数组命名为“Node”，它支持以下操作：</w:t>
      </w:r>
    </w:p>
    <w:p>
      <w:pPr>
        <w:numPr>
          <w:ilvl w:val="0"/>
          <w:numId w:val="4"/>
        </w:numPr>
        <w:ind w:firstLine="420" w:firstLineChars="0"/>
        <w:rPr>
          <w:rFonts w:hint="eastAsia"/>
          <w:lang w:val="en-US" w:eastAsia="zh-CN"/>
        </w:rPr>
      </w:pPr>
      <w:r>
        <w:rPr>
          <w:rFonts w:hint="eastAsia"/>
          <w:lang w:val="en-US" w:eastAsia="zh-CN"/>
        </w:rPr>
        <w:t>getDeweyID(a,k)返回数据节点a的DeweyID。</w:t>
      </w:r>
    </w:p>
    <w:p>
      <w:pPr>
        <w:numPr>
          <w:ilvl w:val="0"/>
          <w:numId w:val="4"/>
        </w:numPr>
        <w:ind w:firstLine="420" w:firstLineChars="0"/>
        <w:rPr>
          <w:rFonts w:hint="eastAsia"/>
          <w:lang w:val="en-US" w:eastAsia="zh-CN"/>
        </w:rPr>
      </w:pPr>
      <w:r>
        <w:rPr>
          <w:rFonts w:hint="eastAsia"/>
          <w:lang w:val="en-US" w:eastAsia="zh-CN"/>
        </w:rPr>
        <w:t>getPrefix(a,k)返回在XML数据中a的前缀路径。</w:t>
      </w:r>
    </w:p>
    <w:p>
      <w:pPr>
        <w:numPr>
          <w:ilvl w:val="0"/>
          <w:numId w:val="4"/>
        </w:numPr>
        <w:ind w:firstLine="420" w:firstLineChars="0"/>
        <w:rPr>
          <w:rFonts w:hint="eastAsia"/>
          <w:lang w:val="en-US" w:eastAsia="zh-CN"/>
        </w:rPr>
      </w:pPr>
      <w:r>
        <w:rPr>
          <w:rFonts w:hint="eastAsia"/>
          <w:lang w:val="en-US" w:eastAsia="zh-CN"/>
        </w:rPr>
        <w:t>getFrequency(a,k)返回数据节点a的XML TF fa,k。</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构建的第二个索引被称为频率表，它为XML文档中关键词k和节点类型T的每个组合存储频率</w:t>
      </w:r>
      <w:r>
        <w:drawing>
          <wp:inline distT="0" distB="0" distL="0" distR="0">
            <wp:extent cx="153035" cy="171450"/>
            <wp:effectExtent l="0" t="0" r="18415" b="0"/>
            <wp:docPr id="1074" name="图片 1"/>
            <wp:cNvGraphicFramePr/>
            <a:graphic xmlns:a="http://schemas.openxmlformats.org/drawingml/2006/main">
              <a:graphicData uri="http://schemas.openxmlformats.org/drawingml/2006/picture">
                <pic:pic xmlns:pic="http://schemas.openxmlformats.org/drawingml/2006/picture">
                  <pic:nvPicPr>
                    <pic:cNvPr id="1074" name="图片 1"/>
                    <pic:cNvPicPr/>
                  </pic:nvPicPr>
                  <pic:blipFill>
                    <a:blip r:embed="rId28" cstate="print"/>
                    <a:srcRect/>
                    <a:stretch>
                      <a:fillRect/>
                    </a:stretch>
                  </pic:blipFill>
                  <pic:spPr>
                    <a:xfrm>
                      <a:off x="0" y="0"/>
                      <a:ext cx="153035" cy="171450"/>
                    </a:xfrm>
                    <a:prstGeom prst="rect">
                      <a:avLst/>
                    </a:prstGeom>
                    <a:ln>
                      <a:noFill/>
                    </a:ln>
                  </pic:spPr>
                </pic:pic>
              </a:graphicData>
            </a:graphic>
          </wp:inline>
        </w:drawing>
      </w:r>
      <w:r>
        <w:rPr>
          <w:rFonts w:hint="eastAsia"/>
          <w:lang w:val="en-US" w:eastAsia="zh-CN"/>
        </w:rPr>
        <w:t>。最坏情况下空间复杂度为O(K*N)，其中K是不同关键词的个数，N是XML数据库中节点类型的个数。因为在一个设计良好的XML数据库中节点类型的数量通常很小，所以频率表的大小相当于倒排表。频率表支持getFrequency(T,k)，返回</w:t>
      </w:r>
      <w:r>
        <w:drawing>
          <wp:inline distT="0" distB="0" distL="0" distR="0">
            <wp:extent cx="153035" cy="171450"/>
            <wp:effectExtent l="0" t="0" r="18415" b="0"/>
            <wp:docPr id="1075" name="图片 1"/>
            <wp:cNvGraphicFramePr/>
            <a:graphic xmlns:a="http://schemas.openxmlformats.org/drawingml/2006/main">
              <a:graphicData uri="http://schemas.openxmlformats.org/drawingml/2006/picture">
                <pic:pic xmlns:pic="http://schemas.openxmlformats.org/drawingml/2006/picture">
                  <pic:nvPicPr>
                    <pic:cNvPr id="1075" name="图片 1"/>
                    <pic:cNvPicPr/>
                  </pic:nvPicPr>
                  <pic:blipFill>
                    <a:blip r:embed="rId28" cstate="print"/>
                    <a:srcRect/>
                    <a:stretch>
                      <a:fillRect/>
                    </a:stretch>
                  </pic:blipFill>
                  <pic:spPr>
                    <a:xfrm>
                      <a:off x="0" y="0"/>
                      <a:ext cx="153035" cy="171450"/>
                    </a:xfrm>
                    <a:prstGeom prst="rect">
                      <a:avLst/>
                    </a:prstGeom>
                    <a:ln>
                      <a:noFill/>
                    </a:ln>
                  </pic:spPr>
                </pic:pic>
              </a:graphicData>
            </a:graphic>
          </wp:inline>
        </w:drawing>
      </w:r>
      <w:r>
        <w:rPr>
          <w:rFonts w:hint="eastAsia"/>
          <w:lang w:val="en-US" w:eastAsia="zh-CN"/>
        </w:rPr>
        <w:t>值，可以用于第5节中的公式。</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最后，在建立一个连接表CT来记录XML数据中节点之间的直接引用连接。CT中的每个记录都是&lt;Dewey(v), cList(v)&gt;的形式，其中cList(v)存储了一个按文档顺序的节点的DeweyID的列表，而RC(n,v)的距离d恒等于1。CT支持操作getCList(v)，用来返回cList(v)。我们在CT的顶部建立B+-树索引，用来快速检索cList(v)。</w:t>
      </w:r>
    </w:p>
    <w:p>
      <w:pPr>
        <w:numPr>
          <w:ilvl w:val="0"/>
          <w:numId w:val="0"/>
        </w:numPr>
        <w:rPr>
          <w:rFonts w:hint="eastAsia"/>
          <w:lang w:val="en-US" w:eastAsia="zh-CN"/>
        </w:rPr>
      </w:pPr>
    </w:p>
    <w:p>
      <w:pPr>
        <w:numPr>
          <w:ilvl w:val="0"/>
          <w:numId w:val="0"/>
        </w:numPr>
        <w:rPr>
          <w:rFonts w:hint="eastAsia"/>
          <w:sz w:val="24"/>
          <w:szCs w:val="32"/>
          <w:lang w:val="en-US" w:eastAsia="zh-CN"/>
        </w:rPr>
      </w:pPr>
      <w:r>
        <w:rPr>
          <w:rFonts w:hint="eastAsia"/>
          <w:sz w:val="24"/>
          <w:szCs w:val="32"/>
          <w:lang w:val="en-US" w:eastAsia="zh-CN"/>
        </w:rPr>
        <w:t>7.2 关键词搜索和排序</w:t>
      </w:r>
    </w:p>
    <w:p>
      <w:pPr>
        <w:numPr>
          <w:ilvl w:val="0"/>
          <w:numId w:val="0"/>
        </w:numPr>
        <w:ind w:firstLine="420" w:firstLineChars="0"/>
        <w:rPr>
          <w:rFonts w:hint="eastAsia"/>
          <w:lang w:val="en-US" w:eastAsia="zh-CN"/>
        </w:rPr>
      </w:pPr>
      <w:r>
        <w:drawing>
          <wp:inline distT="0" distB="0" distL="0" distR="0">
            <wp:extent cx="4171315" cy="5304790"/>
            <wp:effectExtent l="0" t="0" r="635" b="10160"/>
            <wp:docPr id="1076" name="图片 28"/>
            <wp:cNvGraphicFramePr/>
            <a:graphic xmlns:a="http://schemas.openxmlformats.org/drawingml/2006/main">
              <a:graphicData uri="http://schemas.openxmlformats.org/drawingml/2006/picture">
                <pic:pic xmlns:pic="http://schemas.openxmlformats.org/drawingml/2006/picture">
                  <pic:nvPicPr>
                    <pic:cNvPr id="1076" name="图片 28"/>
                    <pic:cNvPicPr/>
                  </pic:nvPicPr>
                  <pic:blipFill>
                    <a:blip r:embed="rId29" cstate="print"/>
                    <a:srcRect/>
                    <a:stretch>
                      <a:fillRect/>
                    </a:stretch>
                  </pic:blipFill>
                  <pic:spPr>
                    <a:xfrm>
                      <a:off x="0" y="0"/>
                      <a:ext cx="4171315" cy="5304790"/>
                    </a:xfrm>
                    <a:prstGeom prst="rect">
                      <a:avLst/>
                    </a:prstGeom>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算法1给出了关键词搜索和结果排序的流程图。输入参数Q[m]是一个含有m个关键词的关键词查询。基于XML文档预处理后建立的倒排表，我们为查询中的每个关键词提取对应的倒排表IL[1],...,IL[m]。每个倒排表IL包含一组&lt;DeweyID,prefixPath,</w:t>
      </w:r>
      <w:r>
        <w:drawing>
          <wp:inline distT="0" distB="0" distL="0" distR="0">
            <wp:extent cx="147320" cy="196850"/>
            <wp:effectExtent l="0" t="0" r="5080" b="12700"/>
            <wp:docPr id="1077" name="图片 30"/>
            <wp:cNvGraphicFramePr/>
            <a:graphic xmlns:a="http://schemas.openxmlformats.org/drawingml/2006/main">
              <a:graphicData uri="http://schemas.openxmlformats.org/drawingml/2006/picture">
                <pic:pic xmlns:pic="http://schemas.openxmlformats.org/drawingml/2006/picture">
                  <pic:nvPicPr>
                    <pic:cNvPr id="1077" name="图片 30"/>
                    <pic:cNvPicPr/>
                  </pic:nvPicPr>
                  <pic:blipFill>
                    <a:blip r:embed="rId30" cstate="print"/>
                    <a:srcRect/>
                    <a:stretch>
                      <a:fillRect/>
                    </a:stretch>
                  </pic:blipFill>
                  <pic:spPr>
                    <a:xfrm>
                      <a:off x="0" y="0"/>
                      <a:ext cx="147320" cy="196850"/>
                    </a:xfrm>
                    <a:prstGeom prst="rect">
                      <a:avLst/>
                    </a:prstGeom>
                    <a:ln>
                      <a:noFill/>
                    </a:ln>
                  </pic:spPr>
                </pic:pic>
              </a:graphicData>
            </a:graphic>
          </wp:inline>
        </w:drawing>
      </w:r>
      <w:r>
        <w:rPr>
          <w:rFonts w:hint="eastAsia"/>
          <w:lang w:val="en-US" w:eastAsia="zh-CN"/>
        </w:rPr>
        <w:t>,Wa&gt;形式的数字元素。F是第7.1节中提到的频率表。特别的是，算法1分三步执行。</w:t>
      </w:r>
    </w:p>
    <w:p>
      <w:pPr>
        <w:numPr>
          <w:ilvl w:val="0"/>
          <w:numId w:val="0"/>
        </w:numPr>
        <w:ind w:firstLine="420" w:firstLineChars="0"/>
        <w:rPr>
          <w:rFonts w:hint="eastAsia"/>
          <w:lang w:val="en-US" w:eastAsia="zh-CN"/>
        </w:rPr>
      </w:pPr>
      <w:r>
        <w:rPr>
          <w:rFonts w:hint="eastAsia"/>
          <w:lang w:val="en-US" w:eastAsia="zh-CN"/>
        </w:rPr>
        <w:t>第一步，它确定用户的搜索意图，即确定最期望的搜索目标节点类型（第1-6行）。特别的是，它首先聚集XML文档中所有不同的节点类型（第2行）。然后，对于每个节点类型，我们通过公式（6）来计算它为搜索目标节点的置信度，并选择置信度最大的节点作为最期望的搜索目标节点类型Tfor（第3-6行）。</w:t>
      </w:r>
    </w:p>
    <w:p>
      <w:pPr>
        <w:numPr>
          <w:ilvl w:val="0"/>
          <w:numId w:val="0"/>
        </w:numPr>
        <w:ind w:firstLine="420" w:firstLineChars="0"/>
        <w:rPr>
          <w:rFonts w:hint="eastAsia"/>
          <w:lang w:val="en-US" w:eastAsia="zh-CN"/>
        </w:rPr>
      </w:pPr>
      <w:r>
        <w:rPr>
          <w:rFonts w:hint="eastAsia"/>
          <w:lang w:val="en-US" w:eastAsia="zh-CN"/>
        </w:rPr>
        <w:t>第二步，对于每个搜索目标节点候选者Nfor，计算n与给定关键词查询之间的XML TF * IDF相似度（第7-18行）。我们维持rankedList来容纳每个搜索目标节点候选者的相似度（第7行）。Nfor最初被设置为在文档顺序中Tfor型的第一个节点（第8行）。我们以一个自下而上的方式递归地计算XML节点和给定查询之间的XML TF * IDF相似度（第9-18行）：对于每个Nfor，它首先获取在文档顺序中第一个出现的节点a（第10行），然后调用函数getSimilarity()计算所有叶节点a的相似度，然后更进一步计算最低的内部节点的相似度（第15-18行），直到它达到Nfor节点，也就是前面计算的所有节点的根。如果N1是N2的祖宗，则函数isAncestor(N1,N2)返回true。然后，它计算现在的Nfor节点和查询之间的相似度（第12行），插入一对(Nfor,ρ)到rankeLlist里面（第13行），然后调用函数getNext()将指针移动到下一个Nfor并且以同样的方式计算下一个Nfor的相似度（第14行）。</w:t>
      </w:r>
    </w:p>
    <w:p>
      <w:pPr>
        <w:numPr>
          <w:ilvl w:val="0"/>
          <w:numId w:val="0"/>
        </w:numPr>
        <w:ind w:firstLine="420" w:firstLineChars="0"/>
        <w:rPr>
          <w:rFonts w:hint="eastAsia"/>
          <w:lang w:val="en-US" w:eastAsia="zh-CN"/>
        </w:rPr>
      </w:pPr>
      <w:r>
        <w:rPr>
          <w:rFonts w:hint="eastAsia"/>
          <w:lang w:val="en-US" w:eastAsia="zh-CN"/>
        </w:rPr>
        <w:t>第三步，它收集rankedList里面相关度差小于指定阈值的结果（第19和20行），然后调用函数3计算他们的流行度，然后调整它们在rankedList里的排名位置（第21-23行）。</w:t>
      </w:r>
    </w:p>
    <w:p>
      <w:pPr>
        <w:numPr>
          <w:ilvl w:val="0"/>
          <w:numId w:val="0"/>
        </w:numPr>
        <w:ind w:firstLine="420" w:firstLineChars="0"/>
      </w:pPr>
      <w:r>
        <w:drawing>
          <wp:inline distT="0" distB="0" distL="0" distR="0">
            <wp:extent cx="4655185" cy="4699000"/>
            <wp:effectExtent l="0" t="0" r="12065" b="6350"/>
            <wp:docPr id="1078" name="图片 4"/>
            <wp:cNvGraphicFramePr/>
            <a:graphic xmlns:a="http://schemas.openxmlformats.org/drawingml/2006/main">
              <a:graphicData uri="http://schemas.openxmlformats.org/drawingml/2006/picture">
                <pic:pic xmlns:pic="http://schemas.openxmlformats.org/drawingml/2006/picture">
                  <pic:nvPicPr>
                    <pic:cNvPr id="1078" name="图片 4"/>
                    <pic:cNvPicPr/>
                  </pic:nvPicPr>
                  <pic:blipFill>
                    <a:blip r:embed="rId31" cstate="print"/>
                    <a:srcRect/>
                    <a:stretch>
                      <a:fillRect/>
                    </a:stretch>
                  </pic:blipFill>
                  <pic:spPr>
                    <a:xfrm>
                      <a:off x="0" y="0"/>
                      <a:ext cx="4655185" cy="4699000"/>
                    </a:xfrm>
                    <a:prstGeom prst="rect">
                      <a:avLst/>
                    </a:prstGeom>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函数getSimilarity()介绍了计算节点a和给定大小n的查询q之间的XML TF*IDF相似度的过程。我们考虑以下两种情况：</w:t>
      </w:r>
    </w:p>
    <w:p>
      <w:pPr>
        <w:numPr>
          <w:ilvl w:val="0"/>
          <w:numId w:val="0"/>
        </w:numPr>
        <w:ind w:firstLine="420" w:firstLineChars="0"/>
        <w:rPr>
          <w:rFonts w:hint="eastAsia"/>
          <w:lang w:val="en-US" w:eastAsia="zh-CN"/>
        </w:rPr>
      </w:pPr>
      <w:r>
        <w:rPr>
          <w:rFonts w:hint="eastAsia"/>
          <w:b/>
          <w:bCs/>
          <w:lang w:val="en-US" w:eastAsia="zh-CN"/>
        </w:rPr>
        <w:t>Case 1:</w:t>
      </w:r>
      <w:r>
        <w:rPr>
          <w:rFonts w:hint="eastAsia"/>
          <w:lang w:val="en-US" w:eastAsia="zh-CN"/>
        </w:rPr>
        <w:t xml:space="preserve"> a是一个叶节点（第1-8行）。对于同时出现在a和q中的每个关键词k，我们首先看k是否与匹配某些节点类型的关键词Kt同时出现。第3-8行介绍了公式（9a）中的ρs(q,a)的计算细节。第3,第5和第6行中的统计数据分别在公式（8）、（10）和（11）中进行了说明。</w:t>
      </w:r>
    </w:p>
    <w:p>
      <w:pPr>
        <w:numPr>
          <w:ilvl w:val="0"/>
          <w:numId w:val="0"/>
        </w:numPr>
        <w:ind w:firstLine="420" w:firstLineChars="0"/>
        <w:rPr>
          <w:rFonts w:hint="eastAsia"/>
          <w:lang w:val="en-US" w:eastAsia="zh-CN"/>
        </w:rPr>
      </w:pPr>
      <w:r>
        <w:rPr>
          <w:rFonts w:hint="eastAsia"/>
          <w:b/>
          <w:bCs/>
          <w:lang w:val="en-US" w:eastAsia="zh-CN"/>
        </w:rPr>
        <w:t>Case 2:</w:t>
      </w:r>
      <w:r>
        <w:rPr>
          <w:rFonts w:hint="eastAsia"/>
          <w:lang w:val="en-US" w:eastAsia="zh-CN"/>
        </w:rPr>
        <w:t xml:space="preserve"> a是一个内部节点（第9-15行）。我们按公式（9b）计算a关于查询q的相似度ρs(q,a)。我们首先计算a的每个孩子节点c的相似度和c成为搜索条件节点的置信度的乘积的和（第11-14行）。然后，ρs(q,a)被</w:t>
      </w:r>
      <w:r>
        <w:drawing>
          <wp:inline distT="0" distB="0" distL="0" distR="0">
            <wp:extent cx="200660" cy="153670"/>
            <wp:effectExtent l="0" t="0" r="8890" b="17780"/>
            <wp:docPr id="1079" name="图片 7"/>
            <wp:cNvGraphicFramePr/>
            <a:graphic xmlns:a="http://schemas.openxmlformats.org/drawingml/2006/main">
              <a:graphicData uri="http://schemas.openxmlformats.org/drawingml/2006/picture">
                <pic:pic xmlns:pic="http://schemas.openxmlformats.org/drawingml/2006/picture">
                  <pic:nvPicPr>
                    <pic:cNvPr id="1079" name="图片 7"/>
                    <pic:cNvPicPr/>
                  </pic:nvPicPr>
                  <pic:blipFill>
                    <a:blip r:embed="rId24" cstate="print"/>
                    <a:srcRect/>
                    <a:stretch>
                      <a:fillRect/>
                    </a:stretch>
                  </pic:blipFill>
                  <pic:spPr>
                    <a:xfrm>
                      <a:off x="0" y="0"/>
                      <a:ext cx="200660" cy="153670"/>
                    </a:xfrm>
                    <a:prstGeom prst="rect">
                      <a:avLst/>
                    </a:prstGeom>
                    <a:ln>
                      <a:noFill/>
                    </a:ln>
                  </pic:spPr>
                </pic:pic>
              </a:graphicData>
            </a:graphic>
          </wp:inline>
        </w:drawing>
      </w:r>
      <w:r>
        <w:rPr>
          <w:rFonts w:hint="eastAsia"/>
          <w:lang w:val="en-US" w:eastAsia="zh-CN"/>
        </w:rPr>
        <w:t>标准化（第15行），</w:t>
      </w:r>
      <w:r>
        <w:drawing>
          <wp:inline distT="0" distB="0" distL="0" distR="0">
            <wp:extent cx="200660" cy="153670"/>
            <wp:effectExtent l="0" t="0" r="8890" b="17780"/>
            <wp:docPr id="1080" name="图片 7"/>
            <wp:cNvGraphicFramePr/>
            <a:graphic xmlns:a="http://schemas.openxmlformats.org/drawingml/2006/main">
              <a:graphicData uri="http://schemas.openxmlformats.org/drawingml/2006/picture">
                <pic:pic xmlns:pic="http://schemas.openxmlformats.org/drawingml/2006/picture">
                  <pic:nvPicPr>
                    <pic:cNvPr id="1080" name="图片 7"/>
                    <pic:cNvPicPr/>
                  </pic:nvPicPr>
                  <pic:blipFill>
                    <a:blip r:embed="rId24" cstate="print"/>
                    <a:srcRect/>
                    <a:stretch>
                      <a:fillRect/>
                    </a:stretch>
                  </pic:blipFill>
                  <pic:spPr>
                    <a:xfrm>
                      <a:off x="0" y="0"/>
                      <a:ext cx="200660" cy="153670"/>
                    </a:xfrm>
                    <a:prstGeom prst="rect">
                      <a:avLst/>
                    </a:prstGeom>
                    <a:ln>
                      <a:noFill/>
                    </a:ln>
                  </pic:spPr>
                </pic:pic>
              </a:graphicData>
            </a:graphic>
          </wp:inline>
        </w:drawing>
      </w:r>
      <w:r>
        <w:rPr>
          <w:rFonts w:hint="eastAsia"/>
          <w:lang w:val="en-US" w:eastAsia="zh-CN"/>
        </w:rPr>
        <w:t>是a关于q的权重。最终，我们返回相似度值（第16行）。</w:t>
      </w:r>
    </w:p>
    <w:p>
      <w:pPr>
        <w:numPr>
          <w:ilvl w:val="0"/>
          <w:numId w:val="0"/>
        </w:numPr>
        <w:ind w:firstLine="420" w:firstLineChars="0"/>
      </w:pPr>
      <w:r>
        <w:drawing>
          <wp:inline distT="0" distB="0" distL="0" distR="0">
            <wp:extent cx="5270500" cy="2009775"/>
            <wp:effectExtent l="0" t="0" r="6350" b="9525"/>
            <wp:docPr id="1081" name="图片 3"/>
            <wp:cNvGraphicFramePr/>
            <a:graphic xmlns:a="http://schemas.openxmlformats.org/drawingml/2006/main">
              <a:graphicData uri="http://schemas.openxmlformats.org/drawingml/2006/picture">
                <pic:pic xmlns:pic="http://schemas.openxmlformats.org/drawingml/2006/picture">
                  <pic:nvPicPr>
                    <pic:cNvPr id="1081" name="图片 3"/>
                    <pic:cNvPicPr/>
                  </pic:nvPicPr>
                  <pic:blipFill>
                    <a:blip r:embed="rId32" cstate="print"/>
                    <a:srcRect/>
                    <a:stretch>
                      <a:fillRect/>
                    </a:stretch>
                  </pic:blipFill>
                  <pic:spPr>
                    <a:xfrm>
                      <a:off x="0" y="0"/>
                      <a:ext cx="5270500" cy="2009775"/>
                    </a:xfrm>
                    <a:prstGeom prst="rect">
                      <a:avLst/>
                    </a:prstGeom>
                    <a:ln>
                      <a:noFill/>
                    </a:ln>
                  </pic:spPr>
                </pic:pic>
              </a:graphicData>
            </a:graphic>
          </wp:inline>
        </w:drawing>
      </w:r>
    </w:p>
    <w:p>
      <w:pPr>
        <w:numPr>
          <w:ilvl w:val="0"/>
          <w:numId w:val="0"/>
        </w:numPr>
        <w:ind w:firstLine="420" w:firstLineChars="0"/>
        <w:rPr>
          <w:rFonts w:hint="eastAsia"/>
          <w:lang w:val="en-US" w:eastAsia="zh-CN"/>
        </w:rPr>
      </w:pPr>
      <w:r>
        <w:drawing>
          <wp:inline distT="0" distB="0" distL="0" distR="0">
            <wp:extent cx="5273040" cy="2021840"/>
            <wp:effectExtent l="0" t="0" r="3810" b="16510"/>
            <wp:docPr id="1082" name="图片 2"/>
            <wp:cNvGraphicFramePr/>
            <a:graphic xmlns:a="http://schemas.openxmlformats.org/drawingml/2006/main">
              <a:graphicData uri="http://schemas.openxmlformats.org/drawingml/2006/picture">
                <pic:pic xmlns:pic="http://schemas.openxmlformats.org/drawingml/2006/picture">
                  <pic:nvPicPr>
                    <pic:cNvPr id="1082" name="图片 2"/>
                    <pic:cNvPicPr/>
                  </pic:nvPicPr>
                  <pic:blipFill>
                    <a:blip r:embed="rId33" cstate="print"/>
                    <a:srcRect/>
                    <a:stretch>
                      <a:fillRect/>
                    </a:stretch>
                  </pic:blipFill>
                  <pic:spPr>
                    <a:xfrm>
                      <a:off x="0" y="0"/>
                      <a:ext cx="5273040" cy="2021840"/>
                    </a:xfrm>
                    <a:prstGeom prst="rect">
                      <a:avLst/>
                    </a:prstGeom>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函数getPopularity()分两步计算节点a关于查询q的流行度。第一步，调用函数getRCList，获取一列与a或者a的后代有引用连接RC的节点u（第1-3行），保存到nodeList里面。getRCList用递归的方式通过一个在CT上的深度有限的搜索找到这些节点u。在这里面，L是RC距离的上限，而且上面两个函数的所有变量的含义都和公式（15）中的一样。第二步，用公式（15）计算a的流行度（第4-6行）。</w:t>
      </w:r>
    </w:p>
    <w:p>
      <w:pPr>
        <w:numPr>
          <w:ilvl w:val="0"/>
          <w:numId w:val="0"/>
        </w:numPr>
        <w:ind w:firstLine="420" w:firstLineChars="0"/>
        <w:rPr>
          <w:rFonts w:hint="eastAsia"/>
          <w:lang w:val="en-US" w:eastAsia="zh-CN"/>
        </w:rPr>
      </w:pPr>
      <w:r>
        <w:rPr>
          <w:rFonts w:hint="eastAsia"/>
          <w:lang w:val="en-US" w:eastAsia="zh-CN"/>
        </w:rPr>
        <w:t>上面的搜索方法可以很好的适用于处理非结构化数据，它提供了一种简单的方法来将我们的排序技术结合到一个标准文本索引系统来处理非结构化和半结构化数据。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decimal"/>
      <w:suff w:val="space"/>
      <w:lvlText w:val="%1."/>
      <w:lvlJc w:val="left"/>
    </w:lvl>
  </w:abstractNum>
  <w:abstractNum w:abstractNumId="1">
    <w:nsid w:val="00000001"/>
    <w:multiLevelType w:val="singleLevel"/>
    <w:tmpl w:val="00000001"/>
    <w:lvl w:ilvl="0" w:tentative="0">
      <w:start w:val="1"/>
      <w:numFmt w:val="decimal"/>
      <w:lvlText w:val="%1."/>
      <w:lvlJc w:val="left"/>
      <w:pPr>
        <w:tabs>
          <w:tab w:val="left" w:pos="312"/>
        </w:tabs>
      </w:pPr>
    </w:lvl>
  </w:abstractNum>
  <w:abstractNum w:abstractNumId="2">
    <w:nsid w:val="00000002"/>
    <w:multiLevelType w:val="singleLevel"/>
    <w:tmpl w:val="00000002"/>
    <w:lvl w:ilvl="0" w:tentative="0">
      <w:start w:val="1"/>
      <w:numFmt w:val="decimal"/>
      <w:suff w:val="space"/>
      <w:lvlText w:val="%1."/>
      <w:lvlJc w:val="left"/>
    </w:lvl>
  </w:abstractNum>
  <w:abstractNum w:abstractNumId="3">
    <w:nsid w:val="00000003"/>
    <w:multiLevelType w:val="singleLevel"/>
    <w:tmpl w:val="00000003"/>
    <w:lvl w:ilvl="0" w:tentative="0">
      <w:start w:val="4"/>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65ECA"/>
    <w:rsid w:val="06524A76"/>
    <w:rsid w:val="11B36F66"/>
    <w:rsid w:val="12D41E9A"/>
    <w:rsid w:val="20B57265"/>
    <w:rsid w:val="3871244A"/>
    <w:rsid w:val="50512C19"/>
    <w:rsid w:val="50C01B51"/>
    <w:rsid w:val="6FFF0F8D"/>
    <w:rsid w:val="739366DF"/>
    <w:rsid w:val="78B22D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Autospacing="0" w:after="260" w:afterAutospacing="0" w:line="413" w:lineRule="auto"/>
      <w:outlineLvl w:val="2"/>
    </w:pPr>
    <w:rPr>
      <w:b/>
      <w:sz w:val="32"/>
    </w:rPr>
  </w:style>
  <w:style w:type="character" w:default="1" w:styleId="5">
    <w:name w:val="Default Paragraph Font"/>
    <w:qFormat/>
    <w:uiPriority w:val="0"/>
  </w:style>
  <w:style w:type="table" w:default="1" w:styleId="7">
    <w:name w:val="Normal Table"/>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13452</Words>
  <Characters>16482</Characters>
  <Paragraphs>204</Paragraphs>
  <TotalTime>26</TotalTime>
  <ScaleCrop>false</ScaleCrop>
  <LinksUpToDate>false</LinksUpToDate>
  <CharactersWithSpaces>16755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2018-02-25T05:50:00Z</dcterms:created>
  <dc:creator>安静的小游客</dc:creator>
  <cp:lastModifiedBy>安静的小游客</cp:lastModifiedBy>
  <dcterms:modified xsi:type="dcterms:W3CDTF">2018-05-10T14:20:04Z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